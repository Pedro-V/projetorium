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717DB" w:rsidRDefault="00736249" w14:paraId="560C5FF9" w14:textId="77777777">
      <w:pPr>
        <w:pStyle w:val="Heading"/>
      </w:pPr>
      <w:bookmarkStart w:name="nomeSistema" w:id="0"/>
      <w:bookmarkStart w:name="_Ref66782506" w:id="1"/>
      <w:r>
        <w:t>Disciplina de Engenharia de Software I 2023-1</w:t>
      </w:r>
    </w:p>
    <w:p w:rsidR="001717DB" w:rsidRDefault="00736249" w14:paraId="0D85398B" w14:textId="77777777">
      <w:pPr>
        <w:pStyle w:val="Heading"/>
        <w:rPr>
          <w:sz w:val="40"/>
        </w:rPr>
      </w:pPr>
      <w:r>
        <w:t>Profa. Dra. Adicinéia A. de Oliveira</w:t>
      </w:r>
    </w:p>
    <w:p w:rsidR="001717DB" w:rsidRDefault="00736249" w14:paraId="778CFB95" w14:textId="77777777">
      <w:pPr>
        <w:pStyle w:val="Heading"/>
        <w:spacing w:before="5400"/>
        <w:jc w:val="right"/>
        <w:rPr>
          <w:sz w:val="40"/>
        </w:rPr>
      </w:pPr>
      <w:r>
        <w:rPr>
          <w:sz w:val="40"/>
        </w:rPr>
        <w:t>Siste</w:t>
      </w:r>
      <w:bookmarkEnd w:id="0"/>
      <w:r>
        <w:rPr>
          <w:sz w:val="40"/>
        </w:rPr>
        <w:t xml:space="preserve">ma Web para Portfólio de Projetos de Engenharia de Software </w:t>
      </w:r>
    </w:p>
    <w:p w:rsidR="001717DB" w:rsidRDefault="00736249" w14:paraId="3D7F90B9" w14:textId="77777777">
      <w:pPr>
        <w:pStyle w:val="Heading"/>
        <w:jc w:val="right"/>
        <w:rPr>
          <w:sz w:val="40"/>
        </w:rPr>
      </w:pPr>
      <w:r>
        <w:rPr>
          <w:sz w:val="40"/>
        </w:rPr>
        <w:t>Documento de Visão e Requisitos</w:t>
      </w:r>
    </w:p>
    <w:p w:rsidR="001717DB" w:rsidRDefault="001717DB" w14:paraId="672A6659" w14:textId="77777777">
      <w:pPr>
        <w:pStyle w:val="Heading"/>
        <w:jc w:val="right"/>
        <w:rPr>
          <w:sz w:val="40"/>
        </w:rPr>
      </w:pPr>
    </w:p>
    <w:p w:rsidR="001717DB" w:rsidRDefault="00736249" w14:paraId="58AD3A12" w14:textId="77777777">
      <w:pPr>
        <w:pStyle w:val="Heading"/>
        <w:jc w:val="right"/>
        <w:rPr>
          <w:sz w:val="28"/>
        </w:rPr>
      </w:pPr>
      <w:bookmarkStart w:name="versao" w:id="2"/>
      <w:r>
        <w:rPr>
          <w:sz w:val="28"/>
        </w:rPr>
        <w:t>Versão 0.1</w:t>
      </w:r>
    </w:p>
    <w:p w:rsidR="001717DB" w:rsidRDefault="00736249" w14:paraId="70DD5AAA" w14:textId="77777777">
      <w:pPr>
        <w:pStyle w:val="Heading"/>
        <w:jc w:val="right"/>
        <w:rPr>
          <w:sz w:val="28"/>
        </w:rPr>
      </w:pPr>
      <w:r>
        <w:rPr>
          <w:sz w:val="28"/>
        </w:rPr>
        <w:t>Jonas Gabriel dos Santos Ribeiro</w:t>
      </w:r>
    </w:p>
    <w:p w:rsidR="001717DB" w:rsidRDefault="00736249" w14:paraId="68A98107" w14:textId="77777777">
      <w:pPr>
        <w:pStyle w:val="Heading"/>
        <w:jc w:val="right"/>
        <w:rPr>
          <w:sz w:val="28"/>
        </w:rPr>
      </w:pPr>
      <w:r>
        <w:rPr>
          <w:sz w:val="28"/>
        </w:rPr>
        <w:t xml:space="preserve">Max Antônio Lima </w:t>
      </w:r>
      <w:r>
        <w:rPr>
          <w:sz w:val="28"/>
        </w:rPr>
        <w:t>Barreto</w:t>
      </w:r>
    </w:p>
    <w:p w:rsidR="001717DB" w:rsidRDefault="00736249" w14:paraId="344D0853" w14:textId="77777777">
      <w:pPr>
        <w:pStyle w:val="Heading"/>
        <w:jc w:val="right"/>
        <w:rPr>
          <w:sz w:val="28"/>
        </w:rPr>
      </w:pPr>
      <w:r>
        <w:rPr>
          <w:sz w:val="28"/>
        </w:rPr>
        <w:t>Matheus Victor Fontes Santos</w:t>
      </w:r>
    </w:p>
    <w:p w:rsidR="001717DB" w:rsidRDefault="00736249" w14:paraId="76EBCB97" w14:textId="77777777">
      <w:pPr>
        <w:pStyle w:val="Heading"/>
        <w:jc w:val="right"/>
        <w:rPr>
          <w:sz w:val="28"/>
        </w:rPr>
      </w:pPr>
      <w:r>
        <w:rPr>
          <w:sz w:val="28"/>
        </w:rPr>
        <w:t>Pedro Vinícius de Araújo Barreto</w:t>
      </w:r>
    </w:p>
    <w:p w:rsidR="001717DB" w:rsidRDefault="001717DB" w14:paraId="0A37501D" w14:textId="77777777">
      <w:pPr>
        <w:pStyle w:val="Heading"/>
        <w:jc w:val="right"/>
        <w:rPr>
          <w:sz w:val="28"/>
        </w:rPr>
      </w:pPr>
    </w:p>
    <w:p w:rsidR="001717DB" w:rsidRDefault="001717DB" w14:paraId="5DAB6C7B" w14:textId="77777777">
      <w:pPr>
        <w:jc w:val="right"/>
        <w:rPr>
          <w:sz w:val="28"/>
        </w:rPr>
      </w:pPr>
    </w:p>
    <w:bookmarkEnd w:id="2"/>
    <w:p w:rsidR="001717DB" w:rsidRDefault="001717DB" w14:paraId="02EB378F" w14:textId="77777777"/>
    <w:p w:rsidR="001717DB" w:rsidRDefault="001717DB" w14:paraId="6A05A809" w14:textId="77777777">
      <w:pPr>
        <w:sectPr w:rsidR="001717DB">
          <w:headerReference w:type="default" r:id="rId7"/>
          <w:footerReference w:type="default" r:id="rId8"/>
          <w:headerReference w:type="first" r:id="rId9"/>
          <w:footerReference w:type="first" r:id="rId10"/>
          <w:pgSz w:w="11906" w:h="16838" w:orient="portrait"/>
          <w:pgMar w:top="780" w:right="1440" w:bottom="1440" w:left="1440" w:header="720" w:footer="720" w:gutter="0"/>
          <w:cols w:space="720"/>
          <w:titlePg/>
          <w:docGrid w:linePitch="299"/>
        </w:sectPr>
      </w:pPr>
    </w:p>
    <w:p w:rsidR="001717DB" w:rsidRDefault="00736249" w14:paraId="7920378D" w14:textId="77777777">
      <w:pPr>
        <w:jc w:val="center"/>
      </w:pPr>
      <w:r>
        <w:t>Histórico de Alterações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8"/>
        <w:gridCol w:w="995"/>
        <w:gridCol w:w="4536"/>
        <w:gridCol w:w="1985"/>
      </w:tblGrid>
      <w:tr w:rsidR="001717DB" w14:paraId="1FC59B8E" w14:textId="77777777">
        <w:tc>
          <w:tcPr>
            <w:tcW w:w="14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FDFDF"/>
          </w:tcPr>
          <w:p w:rsidR="001717DB" w:rsidRDefault="00736249" w14:paraId="51A59785" w14:textId="77777777">
            <w:pPr>
              <w:pStyle w:val="Tableheader"/>
            </w:pPr>
            <w:r>
              <w:t>Data</w:t>
            </w:r>
          </w:p>
        </w:tc>
        <w:tc>
          <w:tcPr>
            <w:tcW w:w="9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FDFDF"/>
          </w:tcPr>
          <w:p w:rsidR="001717DB" w:rsidRDefault="00736249" w14:paraId="59470D07" w14:textId="77777777">
            <w:pPr>
              <w:pStyle w:val="Tableheader"/>
            </w:pPr>
            <w:r>
              <w:t>Versão</w:t>
            </w:r>
          </w:p>
        </w:tc>
        <w:tc>
          <w:tcPr>
            <w:tcW w:w="45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FDFDF"/>
          </w:tcPr>
          <w:p w:rsidR="001717DB" w:rsidRDefault="00736249" w14:paraId="212251CE" w14:textId="77777777">
            <w:pPr>
              <w:pStyle w:val="Tableheader"/>
            </w:pPr>
            <w:r>
              <w:t>Descrição</w:t>
            </w:r>
          </w:p>
        </w:tc>
        <w:tc>
          <w:tcPr>
            <w:tcW w:w="19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FDFDF"/>
          </w:tcPr>
          <w:p w:rsidR="001717DB" w:rsidRDefault="00736249" w14:paraId="5A14C227" w14:textId="77777777">
            <w:pPr>
              <w:pStyle w:val="Tableheader"/>
            </w:pPr>
            <w:r>
              <w:t>Autor(es)</w:t>
            </w:r>
          </w:p>
        </w:tc>
      </w:tr>
      <w:tr w:rsidR="001717DB" w14:paraId="66A702F0" w14:textId="77777777">
        <w:tc>
          <w:tcPr>
            <w:tcW w:w="14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:rsidR="001717DB" w:rsidRDefault="00736249" w14:paraId="754EBBB8" w14:textId="77777777">
            <w:pPr>
              <w:pStyle w:val="Fillinginstructiontablecell"/>
            </w:pPr>
            <w:r>
              <w:t>11/07/23</w:t>
            </w:r>
          </w:p>
        </w:tc>
        <w:tc>
          <w:tcPr>
            <w:tcW w:w="9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:rsidR="001717DB" w:rsidRDefault="00736249" w14:paraId="7E6AA2E2" w14:textId="77777777">
            <w:pPr>
              <w:pStyle w:val="Fillinginstructiontablecell"/>
            </w:pPr>
            <w:r>
              <w:t>&lt;0.1&gt;</w:t>
            </w:r>
          </w:p>
        </w:tc>
        <w:tc>
          <w:tcPr>
            <w:tcW w:w="45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:rsidR="001717DB" w:rsidRDefault="00736249" w14:paraId="1098E6BD" w14:textId="77777777">
            <w:pPr>
              <w:pStyle w:val="Fillinginstructiontablecell"/>
            </w:pPr>
            <w:r>
              <w:t>Adaptação inicial do template</w:t>
            </w:r>
          </w:p>
        </w:tc>
        <w:tc>
          <w:tcPr>
            <w:tcW w:w="19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:rsidR="001717DB" w:rsidRDefault="00736249" w14:paraId="313063B9" w14:textId="77777777">
            <w:pPr>
              <w:pStyle w:val="Fillinginstructiontablecell"/>
            </w:pPr>
            <w:r>
              <w:t>Pedro Vinícius</w:t>
            </w:r>
          </w:p>
        </w:tc>
      </w:tr>
      <w:tr w:rsidR="001717DB" w14:paraId="5A39BBE3" w14:textId="77777777">
        <w:tc>
          <w:tcPr>
            <w:tcW w:w="14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:rsidR="001717DB" w:rsidRDefault="001717DB" w14:paraId="41C8F396" w14:textId="77777777">
            <w:pPr>
              <w:pStyle w:val="Fillinginstructiontablecell"/>
              <w:snapToGrid w:val="0"/>
            </w:pPr>
          </w:p>
        </w:tc>
        <w:tc>
          <w:tcPr>
            <w:tcW w:w="9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:rsidR="001717DB" w:rsidRDefault="001717DB" w14:paraId="72A3D3EC" w14:textId="77777777">
            <w:pPr>
              <w:pStyle w:val="Fillinginstructiontablecell"/>
              <w:snapToGrid w:val="0"/>
            </w:pPr>
          </w:p>
        </w:tc>
        <w:tc>
          <w:tcPr>
            <w:tcW w:w="45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:rsidR="001717DB" w:rsidRDefault="001717DB" w14:paraId="0D0B940D" w14:textId="77777777">
            <w:pPr>
              <w:pStyle w:val="Fillinginstructiontablecell"/>
              <w:snapToGrid w:val="0"/>
            </w:pPr>
          </w:p>
        </w:tc>
        <w:tc>
          <w:tcPr>
            <w:tcW w:w="19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:rsidR="001717DB" w:rsidRDefault="001717DB" w14:paraId="0E27B00A" w14:textId="77777777">
            <w:pPr>
              <w:pStyle w:val="Fillinginstructiontablecell"/>
              <w:snapToGrid w:val="0"/>
            </w:pPr>
          </w:p>
        </w:tc>
      </w:tr>
      <w:tr w:rsidR="001717DB" w14:paraId="60061E4C" w14:textId="77777777">
        <w:tc>
          <w:tcPr>
            <w:tcW w:w="14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:rsidR="001717DB" w:rsidRDefault="001717DB" w14:paraId="44EAFD9C" w14:textId="77777777">
            <w:pPr>
              <w:pStyle w:val="Fillinginstructiontablecell"/>
              <w:snapToGrid w:val="0"/>
            </w:pPr>
          </w:p>
        </w:tc>
        <w:tc>
          <w:tcPr>
            <w:tcW w:w="9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:rsidR="001717DB" w:rsidRDefault="001717DB" w14:paraId="4B94D5A5" w14:textId="77777777">
            <w:pPr>
              <w:pStyle w:val="Fillinginstructiontablecell"/>
              <w:snapToGrid w:val="0"/>
            </w:pPr>
          </w:p>
        </w:tc>
        <w:tc>
          <w:tcPr>
            <w:tcW w:w="45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:rsidR="001717DB" w:rsidRDefault="001717DB" w14:paraId="3DEEC669" w14:textId="77777777">
            <w:pPr>
              <w:pStyle w:val="Fillinginstructiontablecell"/>
              <w:snapToGrid w:val="0"/>
            </w:pPr>
          </w:p>
        </w:tc>
        <w:tc>
          <w:tcPr>
            <w:tcW w:w="19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:rsidR="001717DB" w:rsidRDefault="001717DB" w14:paraId="3656B9AB" w14:textId="77777777">
            <w:pPr>
              <w:pStyle w:val="Fillinginstructiontablecell"/>
              <w:snapToGrid w:val="0"/>
            </w:pPr>
          </w:p>
        </w:tc>
      </w:tr>
      <w:tr w:rsidR="001717DB" w14:paraId="45FB0818" w14:textId="77777777">
        <w:tc>
          <w:tcPr>
            <w:tcW w:w="14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:rsidR="001717DB" w:rsidRDefault="001717DB" w14:paraId="049F31CB" w14:textId="77777777">
            <w:pPr>
              <w:pStyle w:val="Fillinginstructiontablecell"/>
              <w:snapToGrid w:val="0"/>
            </w:pPr>
          </w:p>
        </w:tc>
        <w:tc>
          <w:tcPr>
            <w:tcW w:w="9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:rsidR="001717DB" w:rsidRDefault="001717DB" w14:paraId="53128261" w14:textId="77777777">
            <w:pPr>
              <w:pStyle w:val="Fillinginstructiontablecell"/>
              <w:snapToGrid w:val="0"/>
            </w:pPr>
          </w:p>
        </w:tc>
        <w:tc>
          <w:tcPr>
            <w:tcW w:w="45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:rsidR="001717DB" w:rsidRDefault="001717DB" w14:paraId="62486C05" w14:textId="77777777">
            <w:pPr>
              <w:pStyle w:val="Fillinginstructiontablecell"/>
              <w:snapToGrid w:val="0"/>
            </w:pPr>
          </w:p>
        </w:tc>
        <w:tc>
          <w:tcPr>
            <w:tcW w:w="19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:rsidR="001717DB" w:rsidRDefault="001717DB" w14:paraId="4101652C" w14:textId="77777777">
            <w:pPr>
              <w:pStyle w:val="Fillinginstructiontablecell"/>
              <w:snapToGrid w:val="0"/>
            </w:pPr>
          </w:p>
        </w:tc>
      </w:tr>
      <w:tr w:rsidR="001717DB" w14:paraId="4B99056E" w14:textId="77777777">
        <w:tc>
          <w:tcPr>
            <w:tcW w:w="14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:rsidR="001717DB" w:rsidRDefault="001717DB" w14:paraId="1299C43A" w14:textId="77777777">
            <w:pPr>
              <w:pStyle w:val="Fillinginstructiontablecell"/>
              <w:snapToGrid w:val="0"/>
            </w:pPr>
          </w:p>
        </w:tc>
        <w:tc>
          <w:tcPr>
            <w:tcW w:w="9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:rsidR="001717DB" w:rsidRDefault="001717DB" w14:paraId="4DDBEF00" w14:textId="77777777">
            <w:pPr>
              <w:pStyle w:val="Fillinginstructiontablecell"/>
              <w:snapToGrid w:val="0"/>
            </w:pPr>
          </w:p>
        </w:tc>
        <w:tc>
          <w:tcPr>
            <w:tcW w:w="45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:rsidR="001717DB" w:rsidRDefault="001717DB" w14:paraId="3461D779" w14:textId="77777777">
            <w:pPr>
              <w:pStyle w:val="Fillinginstructiontablecell"/>
              <w:snapToGrid w:val="0"/>
            </w:pPr>
          </w:p>
        </w:tc>
        <w:tc>
          <w:tcPr>
            <w:tcW w:w="19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:rsidR="001717DB" w:rsidRDefault="001717DB" w14:paraId="3CF2D8B6" w14:textId="77777777">
            <w:pPr>
              <w:pStyle w:val="Fillinginstructiontablecell"/>
              <w:snapToGrid w:val="0"/>
            </w:pPr>
          </w:p>
        </w:tc>
      </w:tr>
      <w:tr w:rsidR="001717DB" w14:paraId="0FB78278" w14:textId="77777777">
        <w:tc>
          <w:tcPr>
            <w:tcW w:w="14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:rsidR="001717DB" w:rsidRDefault="001717DB" w14:paraId="1FC39945" w14:textId="77777777">
            <w:pPr>
              <w:pStyle w:val="Fillinginstructiontablecell"/>
              <w:snapToGrid w:val="0"/>
            </w:pPr>
          </w:p>
        </w:tc>
        <w:tc>
          <w:tcPr>
            <w:tcW w:w="9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:rsidR="001717DB" w:rsidRDefault="001717DB" w14:paraId="0562CB0E" w14:textId="77777777">
            <w:pPr>
              <w:pStyle w:val="Fillinginstructiontablecell"/>
              <w:snapToGrid w:val="0"/>
            </w:pPr>
          </w:p>
        </w:tc>
        <w:tc>
          <w:tcPr>
            <w:tcW w:w="45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:rsidR="001717DB" w:rsidRDefault="001717DB" w14:paraId="34CE0A41" w14:textId="77777777">
            <w:pPr>
              <w:pStyle w:val="Fillinginstructiontablecell"/>
              <w:snapToGrid w:val="0"/>
            </w:pPr>
          </w:p>
        </w:tc>
        <w:tc>
          <w:tcPr>
            <w:tcW w:w="19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:rsidR="001717DB" w:rsidRDefault="001717DB" w14:paraId="62EBF3C5" w14:textId="77777777">
            <w:pPr>
              <w:pStyle w:val="Fillinginstructiontablecell"/>
              <w:snapToGrid w:val="0"/>
            </w:pPr>
          </w:p>
        </w:tc>
      </w:tr>
      <w:tr w:rsidR="001717DB" w14:paraId="6D98A12B" w14:textId="77777777">
        <w:tc>
          <w:tcPr>
            <w:tcW w:w="14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:rsidR="001717DB" w:rsidRDefault="001717DB" w14:paraId="2946DB82" w14:textId="77777777">
            <w:pPr>
              <w:pStyle w:val="Fillinginstructiontablecell"/>
              <w:snapToGrid w:val="0"/>
            </w:pPr>
          </w:p>
        </w:tc>
        <w:tc>
          <w:tcPr>
            <w:tcW w:w="9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:rsidR="001717DB" w:rsidRDefault="001717DB" w14:paraId="5997CC1D" w14:textId="77777777">
            <w:pPr>
              <w:pStyle w:val="Fillinginstructiontablecell"/>
              <w:snapToGrid w:val="0"/>
            </w:pPr>
          </w:p>
        </w:tc>
        <w:tc>
          <w:tcPr>
            <w:tcW w:w="45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:rsidR="001717DB" w:rsidRDefault="001717DB" w14:paraId="110FFD37" w14:textId="77777777">
            <w:pPr>
              <w:pStyle w:val="Fillinginstructiontablecell"/>
              <w:snapToGrid w:val="0"/>
            </w:pPr>
          </w:p>
        </w:tc>
        <w:tc>
          <w:tcPr>
            <w:tcW w:w="19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 w:rsidR="001717DB" w:rsidRDefault="001717DB" w14:paraId="6B699379" w14:textId="77777777">
            <w:pPr>
              <w:pStyle w:val="Fillinginstructiontablecell"/>
              <w:snapToGrid w:val="0"/>
            </w:pPr>
          </w:p>
        </w:tc>
      </w:tr>
    </w:tbl>
    <w:p w:rsidR="001717DB" w:rsidRDefault="001717DB" w14:paraId="3FE9F23F" w14:textId="77777777"/>
    <w:p w:rsidR="001717DB" w:rsidRDefault="001717DB" w14:paraId="1F72F646" w14:textId="77777777"/>
    <w:p w:rsidR="001717DB" w:rsidRDefault="001717DB" w14:paraId="08CE6F91" w14:textId="77777777"/>
    <w:p w:rsidR="001717DB" w:rsidRDefault="001717DB" w14:paraId="61CDCEAD" w14:textId="77777777"/>
    <w:p w:rsidR="001717DB" w:rsidRDefault="00736249" w14:paraId="6BB9E253" w14:textId="77777777">
      <w:pPr>
        <w:tabs>
          <w:tab w:val="center" w:pos="4535"/>
        </w:tabs>
        <w:sectPr w:rsidR="001717DB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 w:orient="portrait"/>
          <w:pgMar w:top="1175" w:right="1418" w:bottom="1418" w:left="1418" w:header="680" w:footer="397" w:gutter="0"/>
          <w:cols w:space="720"/>
          <w:docGrid w:linePitch="299"/>
        </w:sectPr>
      </w:pPr>
      <w:r>
        <w:tab/>
      </w:r>
    </w:p>
    <w:p w:rsidR="001717DB" w:rsidRDefault="00736249" w14:paraId="2D32F493" w14:textId="77777777">
      <w:pPr>
        <w:pStyle w:val="conteudo"/>
        <w:jc w:val="center"/>
        <w:outlineLvl w:val="0"/>
      </w:pPr>
      <w:r>
        <w:t>Sumário</w:t>
      </w:r>
    </w:p>
    <w:p w:rsidR="001717DB" w:rsidRDefault="00736249" w14:paraId="4F6E6C33" w14:textId="77777777">
      <w:pPr>
        <w:pStyle w:val="Sumrio1"/>
        <w:jc w:val="center"/>
        <w:outlineLvl w:val="0"/>
      </w:pPr>
      <w:r>
        <w:fldChar w:fldCharType="begin"/>
      </w:r>
      <w:r>
        <w:instrText xml:space="preserve"> TOC \o "1-3" \h \z </w:instrText>
      </w:r>
      <w:r>
        <w:fldChar w:fldCharType="separate"/>
      </w:r>
      <w:hyperlink w:history="1" w:anchor="__RefHeading___Toc493498448">
        <w:r>
          <w:rPr>
            <w:rStyle w:val="IndexLink"/>
          </w:rPr>
          <w:t>1.</w:t>
        </w:r>
        <w:r>
          <w:rPr>
            <w:rStyle w:val="IndexLink"/>
            <w:rFonts w:ascii="Calibri" w:hAnsi="Calibri" w:cs="Calibri"/>
            <w:b w:val="0"/>
            <w:caps w:val="0"/>
            <w:sz w:val="22"/>
            <w:szCs w:val="22"/>
          </w:rPr>
          <w:tab/>
        </w:r>
        <w:r>
          <w:rPr>
            <w:rStyle w:val="IndexLink"/>
          </w:rPr>
          <w:t>Introdução</w:t>
        </w:r>
        <w:r>
          <w:rPr>
            <w:rStyle w:val="IndexLink"/>
          </w:rPr>
          <w:tab/>
        </w:r>
        <w:r>
          <w:rPr>
            <w:rStyle w:val="IndexLink"/>
          </w:rPr>
          <w:t>4</w:t>
        </w:r>
      </w:hyperlink>
    </w:p>
    <w:p w:rsidR="001717DB" w:rsidRDefault="00736249" w14:paraId="6ECEF5AC" w14:textId="77777777">
      <w:pPr>
        <w:pStyle w:val="Sumrio2"/>
        <w:tabs>
          <w:tab w:val="left" w:pos="960"/>
          <w:tab w:val="right" w:leader="dot" w:pos="9060"/>
        </w:tabs>
      </w:pPr>
      <w:hyperlink w:history="1" w:anchor="__RefHeading___Toc493498449">
        <w:r>
          <w:rPr>
            <w:rStyle w:val="IndexLink"/>
            <w:lang w:eastAsia="ja-JP"/>
          </w:rPr>
          <w:t>1.1</w:t>
        </w:r>
        <w:r>
          <w:rPr>
            <w:rStyle w:val="IndexLink"/>
            <w:rFonts w:ascii="Calibri" w:hAnsi="Calibri" w:cs="Calibri"/>
            <w:smallCaps w:val="0"/>
            <w:sz w:val="22"/>
            <w:szCs w:val="22"/>
            <w:lang w:eastAsia="ja-JP"/>
          </w:rPr>
          <w:tab/>
        </w:r>
        <w:r>
          <w:rPr>
            <w:rStyle w:val="IndexLink"/>
            <w:lang w:eastAsia="ja-JP"/>
          </w:rPr>
          <w:t>Objetivo do Projeto</w:t>
        </w:r>
        <w:r>
          <w:rPr>
            <w:rStyle w:val="IndexLink"/>
            <w:lang w:eastAsia="ja-JP"/>
          </w:rPr>
          <w:tab/>
        </w:r>
        <w:r>
          <w:rPr>
            <w:rStyle w:val="IndexLink"/>
            <w:lang w:eastAsia="ja-JP"/>
          </w:rPr>
          <w:t>4</w:t>
        </w:r>
      </w:hyperlink>
    </w:p>
    <w:p w:rsidR="001717DB" w:rsidRDefault="00736249" w14:paraId="315AF174" w14:textId="77777777">
      <w:pPr>
        <w:pStyle w:val="Sumrio2"/>
        <w:tabs>
          <w:tab w:val="left" w:pos="960"/>
          <w:tab w:val="right" w:leader="dot" w:pos="9060"/>
        </w:tabs>
      </w:pPr>
      <w:hyperlink w:history="1" w:anchor="__RefHeading___Toc493498450">
        <w:r>
          <w:rPr>
            <w:rStyle w:val="IndexLink"/>
            <w:lang w:eastAsia="ja-JP"/>
          </w:rPr>
          <w:t>1.2</w:t>
        </w:r>
        <w:r>
          <w:rPr>
            <w:rStyle w:val="IndexLink"/>
            <w:rFonts w:ascii="Calibri" w:hAnsi="Calibri" w:cs="Calibri"/>
            <w:smallCaps w:val="0"/>
            <w:sz w:val="22"/>
            <w:szCs w:val="22"/>
            <w:lang w:eastAsia="ja-JP"/>
          </w:rPr>
          <w:tab/>
        </w:r>
        <w:r>
          <w:rPr>
            <w:rStyle w:val="IndexLink"/>
            <w:lang w:eastAsia="ja-JP"/>
          </w:rPr>
          <w:t>Convenç</w:t>
        </w:r>
        <w:r>
          <w:rPr>
            <w:rStyle w:val="IndexLink"/>
            <w:lang w:eastAsia="ja-JP"/>
          </w:rPr>
          <w:t>ões, termos e abreviações</w:t>
        </w:r>
        <w:r>
          <w:rPr>
            <w:rStyle w:val="IndexLink"/>
            <w:lang w:eastAsia="ja-JP"/>
          </w:rPr>
          <w:tab/>
        </w:r>
        <w:r>
          <w:rPr>
            <w:rStyle w:val="IndexLink"/>
            <w:lang w:eastAsia="ja-JP"/>
          </w:rPr>
          <w:t>4</w:t>
        </w:r>
      </w:hyperlink>
    </w:p>
    <w:p w:rsidR="001717DB" w:rsidRDefault="00736249" w14:paraId="495B953C" w14:textId="77777777">
      <w:pPr>
        <w:pStyle w:val="Sumrio1"/>
      </w:pPr>
      <w:hyperlink w:history="1" w:anchor="__RefHeading___Toc493498451">
        <w:r>
          <w:rPr>
            <w:rStyle w:val="IndexLink"/>
          </w:rPr>
          <w:t>2.</w:t>
        </w:r>
        <w:r>
          <w:rPr>
            <w:rStyle w:val="IndexLink"/>
            <w:rFonts w:ascii="Calibri" w:hAnsi="Calibri" w:cs="Calibri"/>
            <w:b w:val="0"/>
            <w:caps w:val="0"/>
            <w:sz w:val="22"/>
            <w:szCs w:val="22"/>
          </w:rPr>
          <w:tab/>
        </w:r>
        <w:r>
          <w:rPr>
            <w:rStyle w:val="IndexLink"/>
          </w:rPr>
          <w:t>Visão Geral do Produto e Projeto</w:t>
        </w:r>
        <w:r>
          <w:rPr>
            <w:rStyle w:val="IndexLink"/>
          </w:rPr>
          <w:tab/>
        </w:r>
        <w:r>
          <w:rPr>
            <w:rStyle w:val="IndexLink"/>
          </w:rPr>
          <w:t>4</w:t>
        </w:r>
      </w:hyperlink>
    </w:p>
    <w:p w:rsidR="001717DB" w:rsidRDefault="00736249" w14:paraId="0149D537" w14:textId="77777777">
      <w:pPr>
        <w:pStyle w:val="Sumrio2"/>
        <w:tabs>
          <w:tab w:val="left" w:pos="960"/>
          <w:tab w:val="right" w:leader="dot" w:pos="9060"/>
        </w:tabs>
      </w:pPr>
      <w:hyperlink w:history="1" w:anchor="__RefHeading___Toc493498452">
        <w:r>
          <w:rPr>
            <w:rStyle w:val="IndexLink"/>
            <w:lang w:eastAsia="ja-JP"/>
          </w:rPr>
          <w:t>2.1</w:t>
        </w:r>
        <w:r>
          <w:rPr>
            <w:rStyle w:val="IndexLink"/>
            <w:rFonts w:ascii="Calibri" w:hAnsi="Calibri" w:cs="Calibri"/>
            <w:smallCaps w:val="0"/>
            <w:sz w:val="22"/>
            <w:szCs w:val="22"/>
            <w:lang w:eastAsia="ja-JP"/>
          </w:rPr>
          <w:tab/>
        </w:r>
        <w:r>
          <w:rPr>
            <w:rStyle w:val="IndexLink"/>
            <w:lang w:eastAsia="ja-JP"/>
          </w:rPr>
          <w:t>Problema</w:t>
        </w:r>
        <w:r>
          <w:rPr>
            <w:rStyle w:val="IndexLink"/>
            <w:lang w:eastAsia="ja-JP"/>
          </w:rPr>
          <w:tab/>
        </w:r>
        <w:r>
          <w:rPr>
            <w:rStyle w:val="IndexLink"/>
            <w:lang w:eastAsia="ja-JP"/>
          </w:rPr>
          <w:t>4</w:t>
        </w:r>
      </w:hyperlink>
    </w:p>
    <w:p w:rsidR="001717DB" w:rsidRDefault="00736249" w14:paraId="01AC3C98" w14:textId="77777777">
      <w:pPr>
        <w:pStyle w:val="Sumrio2"/>
        <w:tabs>
          <w:tab w:val="left" w:pos="960"/>
          <w:tab w:val="right" w:leader="dot" w:pos="9060"/>
        </w:tabs>
      </w:pPr>
      <w:hyperlink w:history="1" w:anchor="__RefHeading___Toc493498453">
        <w:r>
          <w:rPr>
            <w:rStyle w:val="IndexLink"/>
            <w:lang w:eastAsia="ja-JP"/>
          </w:rPr>
          <w:t>2.2</w:t>
        </w:r>
        <w:r>
          <w:rPr>
            <w:rStyle w:val="IndexLink"/>
            <w:rFonts w:ascii="Calibri" w:hAnsi="Calibri" w:cs="Calibri"/>
            <w:smallCaps w:val="0"/>
            <w:sz w:val="22"/>
            <w:szCs w:val="22"/>
            <w:lang w:eastAsia="ja-JP"/>
          </w:rPr>
          <w:tab/>
        </w:r>
        <w:r>
          <w:rPr>
            <w:rStyle w:val="IndexLink"/>
            <w:lang w:eastAsia="ja-JP"/>
          </w:rPr>
          <w:t xml:space="preserve">Principais </w:t>
        </w:r>
        <w:r>
          <w:rPr>
            <w:rStyle w:val="IndexLink"/>
            <w:i/>
            <w:iCs/>
            <w:lang w:eastAsia="ja-JP"/>
          </w:rPr>
          <w:t>Stakeholders</w:t>
        </w:r>
        <w:r>
          <w:rPr>
            <w:rStyle w:val="IndexLink"/>
            <w:lang w:eastAsia="ja-JP"/>
          </w:rPr>
          <w:t xml:space="preserve"> e Usuários</w:t>
        </w:r>
        <w:r>
          <w:rPr>
            <w:rStyle w:val="IndexLink"/>
            <w:lang w:eastAsia="ja-JP"/>
          </w:rPr>
          <w:tab/>
        </w:r>
        <w:r>
          <w:rPr>
            <w:rStyle w:val="IndexLink"/>
            <w:lang w:eastAsia="ja-JP"/>
          </w:rPr>
          <w:t>4</w:t>
        </w:r>
      </w:hyperlink>
    </w:p>
    <w:p w:rsidR="001717DB" w:rsidRDefault="00736249" w14:paraId="6266677E" w14:textId="77777777">
      <w:pPr>
        <w:pStyle w:val="Sumrio2"/>
        <w:tabs>
          <w:tab w:val="left" w:pos="960"/>
          <w:tab w:val="right" w:leader="dot" w:pos="9060"/>
        </w:tabs>
      </w:pPr>
      <w:hyperlink w:history="1" w:anchor="__RefHeading___Toc493498454">
        <w:r>
          <w:rPr>
            <w:rStyle w:val="IndexLink"/>
            <w:lang w:eastAsia="ja-JP"/>
          </w:rPr>
          <w:t>2.3</w:t>
        </w:r>
        <w:r>
          <w:rPr>
            <w:rStyle w:val="IndexLink"/>
            <w:rFonts w:ascii="Calibri" w:hAnsi="Calibri" w:cs="Calibri"/>
            <w:smallCaps w:val="0"/>
            <w:sz w:val="22"/>
            <w:szCs w:val="22"/>
            <w:lang w:eastAsia="ja-JP"/>
          </w:rPr>
          <w:tab/>
        </w:r>
        <w:r>
          <w:rPr>
            <w:rStyle w:val="IndexLink"/>
            <w:lang w:eastAsia="ja-JP"/>
          </w:rPr>
          <w:t>Documento de Visão</w:t>
        </w:r>
        <w:r>
          <w:rPr>
            <w:rStyle w:val="IndexLink"/>
            <w:lang w:eastAsia="ja-JP"/>
          </w:rPr>
          <w:tab/>
        </w:r>
        <w:r>
          <w:rPr>
            <w:rStyle w:val="IndexLink"/>
            <w:lang w:eastAsia="ja-JP"/>
          </w:rPr>
          <w:t>4</w:t>
        </w:r>
      </w:hyperlink>
    </w:p>
    <w:p w:rsidR="001717DB" w:rsidRDefault="00736249" w14:paraId="5B1CE163" w14:textId="77777777">
      <w:pPr>
        <w:pStyle w:val="Sumrio1"/>
      </w:pPr>
      <w:hyperlink w:history="1" w:anchor="__RefHeading___Toc493498455">
        <w:r>
          <w:rPr>
            <w:rStyle w:val="IndexLink"/>
          </w:rPr>
          <w:t>3.</w:t>
        </w:r>
        <w:r>
          <w:rPr>
            <w:rStyle w:val="IndexLink"/>
            <w:rFonts w:ascii="Calibri" w:hAnsi="Calibri" w:cs="Calibri"/>
            <w:b w:val="0"/>
            <w:caps w:val="0"/>
            <w:sz w:val="22"/>
            <w:szCs w:val="22"/>
          </w:rPr>
          <w:tab/>
        </w:r>
        <w:r>
          <w:rPr>
            <w:rStyle w:val="IndexLink"/>
          </w:rPr>
          <w:t>Sistemas relacionados</w:t>
        </w:r>
        <w:r>
          <w:rPr>
            <w:rStyle w:val="IndexLink"/>
          </w:rPr>
          <w:tab/>
        </w:r>
        <w:r>
          <w:rPr>
            <w:rStyle w:val="IndexLink"/>
          </w:rPr>
          <w:t>6</w:t>
        </w:r>
      </w:hyperlink>
    </w:p>
    <w:p w:rsidR="001717DB" w:rsidRDefault="00736249" w14:paraId="071639FB" w14:textId="77777777">
      <w:pPr>
        <w:pStyle w:val="Sumrio2"/>
        <w:tabs>
          <w:tab w:val="left" w:pos="960"/>
          <w:tab w:val="right" w:leader="dot" w:pos="9060"/>
        </w:tabs>
      </w:pPr>
      <w:hyperlink w:history="1" w:anchor="__RefHeading___Toc493498456">
        <w:r>
          <w:rPr>
            <w:rStyle w:val="IndexLink"/>
            <w:lang w:eastAsia="ja-JP"/>
          </w:rPr>
          <w:t>3.1</w:t>
        </w:r>
        <w:r>
          <w:rPr>
            <w:rStyle w:val="IndexLink"/>
            <w:rFonts w:ascii="Calibri" w:hAnsi="Calibri" w:cs="Calibri"/>
            <w:smallCaps w:val="0"/>
            <w:sz w:val="22"/>
            <w:szCs w:val="22"/>
            <w:lang w:eastAsia="ja-JP"/>
          </w:rPr>
          <w:tab/>
        </w:r>
        <w:r>
          <w:rPr>
            <w:rStyle w:val="IndexLink"/>
            <w:lang w:eastAsia="ja-JP"/>
          </w:rPr>
          <w:t>Situação atual</w:t>
        </w:r>
        <w:r>
          <w:rPr>
            <w:rStyle w:val="IndexLink"/>
            <w:lang w:eastAsia="ja-JP"/>
          </w:rPr>
          <w:tab/>
        </w:r>
        <w:r>
          <w:rPr>
            <w:rStyle w:val="IndexLink"/>
            <w:lang w:eastAsia="ja-JP"/>
          </w:rPr>
          <w:t>6</w:t>
        </w:r>
      </w:hyperlink>
    </w:p>
    <w:p w:rsidR="001717DB" w:rsidRDefault="00736249" w14:paraId="02FF8D74" w14:textId="77777777">
      <w:pPr>
        <w:pStyle w:val="Sumrio2"/>
        <w:tabs>
          <w:tab w:val="left" w:pos="960"/>
          <w:tab w:val="right" w:leader="dot" w:pos="9060"/>
        </w:tabs>
      </w:pPr>
      <w:hyperlink w:history="1" w:anchor="__RefHeading___Toc493498457">
        <w:r>
          <w:rPr>
            <w:rStyle w:val="IndexLink"/>
            <w:lang w:eastAsia="ja-JP"/>
          </w:rPr>
          <w:t>3.2</w:t>
        </w:r>
        <w:r>
          <w:rPr>
            <w:rStyle w:val="IndexLink"/>
            <w:rFonts w:ascii="Calibri" w:hAnsi="Calibri" w:cs="Calibri"/>
            <w:smallCaps w:val="0"/>
            <w:sz w:val="22"/>
            <w:szCs w:val="22"/>
            <w:lang w:eastAsia="ja-JP"/>
          </w:rPr>
          <w:tab/>
        </w:r>
        <w:r>
          <w:rPr>
            <w:rStyle w:val="IndexLink"/>
            <w:lang w:eastAsia="ja-JP"/>
          </w:rPr>
          <w:t>Sistemas similares existente no mercado</w:t>
        </w:r>
        <w:r>
          <w:rPr>
            <w:rStyle w:val="IndexLink"/>
            <w:lang w:eastAsia="ja-JP"/>
          </w:rPr>
          <w:tab/>
        </w:r>
        <w:r>
          <w:rPr>
            <w:rStyle w:val="IndexLink"/>
            <w:lang w:eastAsia="ja-JP"/>
          </w:rPr>
          <w:t>6</w:t>
        </w:r>
      </w:hyperlink>
    </w:p>
    <w:p w:rsidR="001717DB" w:rsidRDefault="00736249" w14:paraId="622F54AC" w14:textId="77777777">
      <w:pPr>
        <w:pStyle w:val="Sumrio1"/>
      </w:pPr>
      <w:hyperlink w:history="1" w:anchor="__RefHeading___Toc493498458">
        <w:r>
          <w:rPr>
            <w:rStyle w:val="IndexLink"/>
          </w:rPr>
          <w:t>4.</w:t>
        </w:r>
        <w:r>
          <w:rPr>
            <w:rStyle w:val="IndexLink"/>
            <w:rFonts w:ascii="Calibri" w:hAnsi="Calibri" w:cs="Calibri"/>
            <w:b w:val="0"/>
            <w:caps w:val="0"/>
            <w:sz w:val="22"/>
            <w:szCs w:val="22"/>
          </w:rPr>
          <w:tab/>
        </w:r>
        <w:r>
          <w:rPr>
            <w:rStyle w:val="IndexLink"/>
          </w:rPr>
          <w:t>Atores</w:t>
        </w:r>
        <w:r>
          <w:rPr>
            <w:rStyle w:val="IndexLink"/>
          </w:rPr>
          <w:tab/>
        </w:r>
        <w:r>
          <w:rPr>
            <w:rStyle w:val="IndexLink"/>
          </w:rPr>
          <w:t>6</w:t>
        </w:r>
      </w:hyperlink>
    </w:p>
    <w:p w:rsidR="001717DB" w:rsidRDefault="00736249" w14:paraId="2DDD8E6C" w14:textId="77777777">
      <w:pPr>
        <w:pStyle w:val="Sumrio1"/>
      </w:pPr>
      <w:hyperlink w:history="1" w:anchor="__RefHeading___Toc493498459">
        <w:r>
          <w:rPr>
            <w:rStyle w:val="IndexLink"/>
          </w:rPr>
          <w:t>5.</w:t>
        </w:r>
        <w:r>
          <w:rPr>
            <w:rStyle w:val="IndexLink"/>
            <w:rFonts w:ascii="Calibri" w:hAnsi="Calibri" w:cs="Calibri"/>
            <w:b w:val="0"/>
            <w:caps w:val="0"/>
            <w:sz w:val="22"/>
            <w:szCs w:val="22"/>
          </w:rPr>
          <w:tab/>
        </w:r>
        <w:r>
          <w:rPr>
            <w:rStyle w:val="IndexLink"/>
          </w:rPr>
          <w:t>Requisitos Funcionais (RF)</w:t>
        </w:r>
        <w:r>
          <w:rPr>
            <w:rStyle w:val="IndexLink"/>
          </w:rPr>
          <w:tab/>
        </w:r>
        <w:r>
          <w:rPr>
            <w:rStyle w:val="IndexLink"/>
          </w:rPr>
          <w:t>6</w:t>
        </w:r>
      </w:hyperlink>
    </w:p>
    <w:p w:rsidR="001717DB" w:rsidRDefault="00736249" w14:paraId="1CE93A0B" w14:textId="77777777">
      <w:pPr>
        <w:pStyle w:val="Sumrio2"/>
        <w:tabs>
          <w:tab w:val="left" w:pos="960"/>
          <w:tab w:val="right" w:leader="dot" w:pos="9060"/>
        </w:tabs>
      </w:pPr>
      <w:hyperlink w:history="1" w:anchor="__RefHeading___Toc493498460">
        <w:r>
          <w:rPr>
            <w:rStyle w:val="IndexLink"/>
            <w:i/>
            <w:lang w:eastAsia="ja-JP"/>
          </w:rPr>
          <w:t>5.1</w:t>
        </w:r>
        <w:r>
          <w:rPr>
            <w:rStyle w:val="IndexLink"/>
            <w:rFonts w:ascii="Calibri" w:hAnsi="Calibri" w:cs="Calibri"/>
            <w:smallCaps w:val="0"/>
            <w:sz w:val="22"/>
            <w:szCs w:val="22"/>
            <w:lang w:eastAsia="ja-JP"/>
          </w:rPr>
          <w:tab/>
        </w:r>
        <w:r>
          <w:rPr>
            <w:rStyle w:val="IndexLink"/>
            <w:i/>
            <w:lang w:eastAsia="ja-JP"/>
          </w:rPr>
          <w:t>&lt;Nome da subseção para agrupar requisitos relacionados&gt;</w:t>
        </w:r>
        <w:r>
          <w:rPr>
            <w:rStyle w:val="IndexLink"/>
            <w:lang w:eastAsia="ja-JP"/>
          </w:rPr>
          <w:tab/>
        </w:r>
        <w:r>
          <w:rPr>
            <w:rStyle w:val="IndexLink"/>
            <w:lang w:eastAsia="ja-JP"/>
          </w:rPr>
          <w:t>6</w:t>
        </w:r>
      </w:hyperlink>
    </w:p>
    <w:p w:rsidR="001717DB" w:rsidRDefault="00736249" w14:paraId="0644779B" w14:textId="77777777">
      <w:pPr>
        <w:pStyle w:val="Sumrio2"/>
        <w:tabs>
          <w:tab w:val="left" w:pos="960"/>
          <w:tab w:val="right" w:leader="dot" w:pos="9060"/>
        </w:tabs>
      </w:pPr>
      <w:hyperlink w:history="1" w:anchor="__RefHeading___Toc493498461">
        <w:r>
          <w:rPr>
            <w:rStyle w:val="IndexLink"/>
            <w:i/>
            <w:lang w:eastAsia="ja-JP"/>
          </w:rPr>
          <w:t>5.2</w:t>
        </w:r>
        <w:r>
          <w:rPr>
            <w:rStyle w:val="IndexLink"/>
            <w:rFonts w:ascii="Calibri" w:hAnsi="Calibri" w:cs="Calibri"/>
            <w:smallCaps w:val="0"/>
            <w:sz w:val="22"/>
            <w:szCs w:val="22"/>
            <w:lang w:eastAsia="ja-JP"/>
          </w:rPr>
          <w:tab/>
        </w:r>
        <w:r>
          <w:rPr>
            <w:rStyle w:val="IndexLink"/>
            <w:i/>
            <w:lang w:eastAsia="ja-JP"/>
          </w:rPr>
          <w:t>Modelo de Negócios &lt;Processo de negócio modelado em BPMN&gt;</w:t>
        </w:r>
        <w:r>
          <w:rPr>
            <w:rStyle w:val="IndexLink"/>
            <w:lang w:eastAsia="ja-JP"/>
          </w:rPr>
          <w:tab/>
        </w:r>
        <w:r>
          <w:rPr>
            <w:rStyle w:val="IndexLink"/>
            <w:lang w:eastAsia="ja-JP"/>
          </w:rPr>
          <w:t>7</w:t>
        </w:r>
      </w:hyperlink>
    </w:p>
    <w:p w:rsidR="001717DB" w:rsidRDefault="00736249" w14:paraId="7510A0A6" w14:textId="77777777">
      <w:pPr>
        <w:pStyle w:val="Sumrio3"/>
        <w:tabs>
          <w:tab w:val="right" w:leader="dot" w:pos="9060"/>
        </w:tabs>
      </w:pPr>
      <w:hyperlink w:history="1" w:anchor="__RefHeading___Toc493498462">
        <w:r>
          <w:rPr>
            <w:rStyle w:val="IndexLink"/>
            <w:iCs/>
            <w:lang w:eastAsia="ja-JP"/>
          </w:rPr>
          <w:t>[RFXX001]</w:t>
        </w:r>
        <w:r>
          <w:rPr>
            <w:rStyle w:val="IndexLink"/>
            <w:lang w:eastAsia="ja-JP"/>
          </w:rPr>
          <w:t xml:space="preserve"> &lt;Nome do requisito&gt;</w:t>
        </w:r>
        <w:r>
          <w:rPr>
            <w:rStyle w:val="IndexLink"/>
            <w:lang w:eastAsia="ja-JP"/>
          </w:rPr>
          <w:tab/>
        </w:r>
        <w:r>
          <w:rPr>
            <w:rStyle w:val="IndexLink"/>
            <w:lang w:eastAsia="ja-JP"/>
          </w:rPr>
          <w:t>7</w:t>
        </w:r>
      </w:hyperlink>
    </w:p>
    <w:p w:rsidR="001717DB" w:rsidRDefault="00736249" w14:paraId="77A79290" w14:textId="77777777">
      <w:pPr>
        <w:pStyle w:val="Sumrio1"/>
      </w:pPr>
      <w:hyperlink w:history="1" w:anchor="__RefHeading___Toc493498463">
        <w:r>
          <w:rPr>
            <w:rStyle w:val="IndexLink"/>
          </w:rPr>
          <w:t>6.</w:t>
        </w:r>
        <w:r>
          <w:rPr>
            <w:rStyle w:val="IndexLink"/>
            <w:rFonts w:ascii="Calibri" w:hAnsi="Calibri" w:cs="Calibri"/>
            <w:b w:val="0"/>
            <w:caps w:val="0"/>
            <w:sz w:val="22"/>
            <w:szCs w:val="22"/>
          </w:rPr>
          <w:tab/>
        </w:r>
        <w:r>
          <w:rPr>
            <w:rStyle w:val="IndexLink"/>
          </w:rPr>
          <w:t>Requisitos Não-Funcionais (RNF)</w:t>
        </w:r>
        <w:r>
          <w:rPr>
            <w:rStyle w:val="IndexLink"/>
          </w:rPr>
          <w:tab/>
        </w:r>
        <w:r>
          <w:rPr>
            <w:rStyle w:val="IndexLink"/>
          </w:rPr>
          <w:t>7</w:t>
        </w:r>
      </w:hyperlink>
    </w:p>
    <w:p w:rsidR="001717DB" w:rsidRDefault="00736249" w14:paraId="75E1739A" w14:textId="77777777">
      <w:pPr>
        <w:pStyle w:val="Sumrio2"/>
        <w:tabs>
          <w:tab w:val="left" w:pos="960"/>
          <w:tab w:val="right" w:leader="dot" w:pos="9060"/>
        </w:tabs>
      </w:pPr>
      <w:hyperlink w:history="1" w:anchor="__RefHeading___Toc493498464">
        <w:r>
          <w:rPr>
            <w:rStyle w:val="IndexLink"/>
            <w:lang w:eastAsia="ja-JP"/>
          </w:rPr>
          <w:t>6.1</w:t>
        </w:r>
        <w:r>
          <w:rPr>
            <w:rStyle w:val="IndexLink"/>
            <w:rFonts w:ascii="Calibri" w:hAnsi="Calibri" w:cs="Calibri"/>
            <w:smallCaps w:val="0"/>
            <w:sz w:val="22"/>
            <w:szCs w:val="22"/>
            <w:lang w:eastAsia="ja-JP"/>
          </w:rPr>
          <w:tab/>
        </w:r>
        <w:r>
          <w:rPr>
            <w:rStyle w:val="IndexLink"/>
            <w:lang w:eastAsia="ja-JP"/>
          </w:rPr>
          <w:t>Usabilidade</w:t>
        </w:r>
        <w:r>
          <w:rPr>
            <w:rStyle w:val="IndexLink"/>
            <w:lang w:eastAsia="ja-JP"/>
          </w:rPr>
          <w:tab/>
        </w:r>
        <w:r>
          <w:rPr>
            <w:rStyle w:val="IndexLink"/>
            <w:lang w:eastAsia="ja-JP"/>
          </w:rPr>
          <w:t>7</w:t>
        </w:r>
      </w:hyperlink>
    </w:p>
    <w:p w:rsidR="001717DB" w:rsidRDefault="00736249" w14:paraId="7A5BCC23" w14:textId="77777777">
      <w:pPr>
        <w:pStyle w:val="Sumrio3"/>
        <w:tabs>
          <w:tab w:val="right" w:leader="dot" w:pos="9060"/>
        </w:tabs>
      </w:pPr>
      <w:hyperlink w:history="1" w:anchor="__RefHeading___Toc493498465">
        <w:r>
          <w:rPr>
            <w:rStyle w:val="IndexLink"/>
            <w:lang w:eastAsia="ja-JP"/>
          </w:rPr>
          <w:t>[NFUS001] Nome do requisito não-funcional</w:t>
        </w:r>
        <w:r>
          <w:rPr>
            <w:rStyle w:val="IndexLink"/>
            <w:lang w:eastAsia="ja-JP"/>
          </w:rPr>
          <w:tab/>
        </w:r>
        <w:r>
          <w:rPr>
            <w:rStyle w:val="IndexLink"/>
            <w:lang w:eastAsia="ja-JP"/>
          </w:rPr>
          <w:t>7</w:t>
        </w:r>
      </w:hyperlink>
    </w:p>
    <w:p w:rsidR="001717DB" w:rsidRDefault="00736249" w14:paraId="2403D203" w14:textId="77777777">
      <w:pPr>
        <w:pStyle w:val="Sumrio3"/>
        <w:tabs>
          <w:tab w:val="right" w:leader="dot" w:pos="9060"/>
        </w:tabs>
      </w:pPr>
      <w:hyperlink w:history="1" w:anchor="__RefHeading___Toc493498466">
        <w:r>
          <w:rPr>
            <w:rStyle w:val="IndexLink"/>
            <w:lang w:eastAsia="ja-JP"/>
          </w:rPr>
          <w:t>[NFUS002] Nome de outro requisito não-funcional</w:t>
        </w:r>
        <w:r>
          <w:rPr>
            <w:rStyle w:val="IndexLink"/>
            <w:lang w:eastAsia="ja-JP"/>
          </w:rPr>
          <w:tab/>
        </w:r>
        <w:r>
          <w:rPr>
            <w:rStyle w:val="IndexLink"/>
            <w:lang w:eastAsia="ja-JP"/>
          </w:rPr>
          <w:t>8</w:t>
        </w:r>
      </w:hyperlink>
    </w:p>
    <w:p w:rsidR="001717DB" w:rsidRDefault="00736249" w14:paraId="1DAE4056" w14:textId="77777777">
      <w:pPr>
        <w:pStyle w:val="Sumrio2"/>
        <w:tabs>
          <w:tab w:val="left" w:pos="960"/>
          <w:tab w:val="right" w:leader="dot" w:pos="9060"/>
        </w:tabs>
      </w:pPr>
      <w:hyperlink w:history="1" w:anchor="__RefHeading___Toc493498467">
        <w:r>
          <w:rPr>
            <w:rStyle w:val="IndexLink"/>
            <w:lang w:eastAsia="ja-JP"/>
          </w:rPr>
          <w:t>6.2</w:t>
        </w:r>
        <w:r>
          <w:rPr>
            <w:rStyle w:val="IndexLink"/>
            <w:rFonts w:ascii="Calibri" w:hAnsi="Calibri" w:cs="Calibri"/>
            <w:smallCaps w:val="0"/>
            <w:sz w:val="22"/>
            <w:szCs w:val="22"/>
            <w:lang w:eastAsia="ja-JP"/>
          </w:rPr>
          <w:tab/>
        </w:r>
        <w:r>
          <w:rPr>
            <w:rStyle w:val="IndexLink"/>
            <w:lang w:eastAsia="ja-JP"/>
          </w:rPr>
          <w:t>Confiabilidade</w:t>
        </w:r>
        <w:r>
          <w:rPr>
            <w:rStyle w:val="IndexLink"/>
            <w:lang w:eastAsia="ja-JP"/>
          </w:rPr>
          <w:tab/>
        </w:r>
        <w:r>
          <w:rPr>
            <w:rStyle w:val="IndexLink"/>
            <w:lang w:eastAsia="ja-JP"/>
          </w:rPr>
          <w:t>8</w:t>
        </w:r>
      </w:hyperlink>
    </w:p>
    <w:p w:rsidR="001717DB" w:rsidRDefault="00736249" w14:paraId="35145DEC" w14:textId="77777777">
      <w:pPr>
        <w:pStyle w:val="Sumrio3"/>
        <w:tabs>
          <w:tab w:val="right" w:leader="dot" w:pos="9060"/>
        </w:tabs>
      </w:pPr>
      <w:hyperlink w:history="1" w:anchor="__RefHeading___Toc493498468">
        <w:r>
          <w:rPr>
            <w:rStyle w:val="IndexLink"/>
            <w:lang w:eastAsia="ja-JP"/>
          </w:rPr>
          <w:t>[NFCO001] Nome do requisito não-funcional</w:t>
        </w:r>
        <w:r>
          <w:rPr>
            <w:rStyle w:val="IndexLink"/>
            <w:lang w:eastAsia="ja-JP"/>
          </w:rPr>
          <w:tab/>
        </w:r>
        <w:r>
          <w:rPr>
            <w:rStyle w:val="IndexLink"/>
            <w:lang w:eastAsia="ja-JP"/>
          </w:rPr>
          <w:t>8</w:t>
        </w:r>
      </w:hyperlink>
    </w:p>
    <w:p w:rsidR="001717DB" w:rsidRDefault="00736249" w14:paraId="0505CD1E" w14:textId="77777777">
      <w:pPr>
        <w:pStyle w:val="Sumrio3"/>
        <w:tabs>
          <w:tab w:val="right" w:leader="dot" w:pos="9060"/>
        </w:tabs>
      </w:pPr>
      <w:hyperlink w:history="1" w:anchor="__RefHeading___Toc493498469">
        <w:r>
          <w:rPr>
            <w:rStyle w:val="IndexLink"/>
            <w:lang w:eastAsia="ja-JP"/>
          </w:rPr>
          <w:t>[NFCO002] Nome de outro requisito não-funcional</w:t>
        </w:r>
        <w:r>
          <w:rPr>
            <w:rStyle w:val="IndexLink"/>
            <w:lang w:eastAsia="ja-JP"/>
          </w:rPr>
          <w:tab/>
        </w:r>
        <w:r>
          <w:rPr>
            <w:rStyle w:val="IndexLink"/>
            <w:lang w:eastAsia="ja-JP"/>
          </w:rPr>
          <w:t>8</w:t>
        </w:r>
      </w:hyperlink>
    </w:p>
    <w:p w:rsidR="001717DB" w:rsidRDefault="00736249" w14:paraId="2B7A74BD" w14:textId="77777777">
      <w:pPr>
        <w:pStyle w:val="Sumrio2"/>
        <w:tabs>
          <w:tab w:val="left" w:pos="960"/>
          <w:tab w:val="right" w:leader="dot" w:pos="9060"/>
        </w:tabs>
      </w:pPr>
      <w:hyperlink w:history="1" w:anchor="__RefHeading___Toc493498470">
        <w:r>
          <w:rPr>
            <w:rStyle w:val="IndexLink"/>
            <w:lang w:eastAsia="ja-JP"/>
          </w:rPr>
          <w:t>6.3</w:t>
        </w:r>
        <w:r>
          <w:rPr>
            <w:rStyle w:val="IndexLink"/>
            <w:rFonts w:ascii="Calibri" w:hAnsi="Calibri" w:cs="Calibri"/>
            <w:smallCaps w:val="0"/>
            <w:sz w:val="22"/>
            <w:szCs w:val="22"/>
            <w:lang w:eastAsia="ja-JP"/>
          </w:rPr>
          <w:tab/>
        </w:r>
        <w:r>
          <w:rPr>
            <w:rStyle w:val="IndexLink"/>
            <w:lang w:eastAsia="ja-JP"/>
          </w:rPr>
          <w:t>Desempenho</w:t>
        </w:r>
        <w:r>
          <w:rPr>
            <w:rStyle w:val="IndexLink"/>
            <w:lang w:eastAsia="ja-JP"/>
          </w:rPr>
          <w:tab/>
        </w:r>
        <w:r>
          <w:rPr>
            <w:rStyle w:val="IndexLink"/>
            <w:lang w:eastAsia="ja-JP"/>
          </w:rPr>
          <w:t>8</w:t>
        </w:r>
      </w:hyperlink>
    </w:p>
    <w:p w:rsidR="001717DB" w:rsidRDefault="00736249" w14:paraId="70FBB9F4" w14:textId="77777777">
      <w:pPr>
        <w:pStyle w:val="Sumrio3"/>
        <w:tabs>
          <w:tab w:val="right" w:leader="dot" w:pos="9060"/>
        </w:tabs>
      </w:pPr>
      <w:hyperlink w:history="1" w:anchor="__RefHeading___Toc493498471">
        <w:r>
          <w:rPr>
            <w:rStyle w:val="IndexLink"/>
            <w:lang w:eastAsia="ja-JP"/>
          </w:rPr>
          <w:t>[NFDM001] Nome do requisito não-funcional</w:t>
        </w:r>
        <w:r>
          <w:rPr>
            <w:rStyle w:val="IndexLink"/>
            <w:lang w:eastAsia="ja-JP"/>
          </w:rPr>
          <w:tab/>
        </w:r>
        <w:r>
          <w:rPr>
            <w:rStyle w:val="IndexLink"/>
            <w:lang w:eastAsia="ja-JP"/>
          </w:rPr>
          <w:t>9</w:t>
        </w:r>
      </w:hyperlink>
    </w:p>
    <w:p w:rsidR="001717DB" w:rsidRDefault="00736249" w14:paraId="78DBCAAB" w14:textId="77777777">
      <w:pPr>
        <w:pStyle w:val="Sumrio3"/>
        <w:tabs>
          <w:tab w:val="right" w:leader="dot" w:pos="9060"/>
        </w:tabs>
      </w:pPr>
      <w:hyperlink w:history="1" w:anchor="__RefHeading___Toc493498472">
        <w:r>
          <w:rPr>
            <w:rStyle w:val="IndexLink"/>
            <w:lang w:eastAsia="ja-JP"/>
          </w:rPr>
          <w:t>[NFDM001] Nome de outro requisito não-funcional</w:t>
        </w:r>
        <w:r>
          <w:rPr>
            <w:rStyle w:val="IndexLink"/>
            <w:lang w:eastAsia="ja-JP"/>
          </w:rPr>
          <w:tab/>
        </w:r>
        <w:r>
          <w:rPr>
            <w:rStyle w:val="IndexLink"/>
            <w:lang w:eastAsia="ja-JP"/>
          </w:rPr>
          <w:t>9</w:t>
        </w:r>
      </w:hyperlink>
    </w:p>
    <w:p w:rsidR="001717DB" w:rsidRDefault="00736249" w14:paraId="62A2A470" w14:textId="77777777">
      <w:pPr>
        <w:pStyle w:val="Sumrio2"/>
        <w:tabs>
          <w:tab w:val="left" w:pos="960"/>
          <w:tab w:val="right" w:leader="dot" w:pos="9060"/>
        </w:tabs>
      </w:pPr>
      <w:hyperlink w:history="1" w:anchor="__RefHeading___Toc493498473">
        <w:r>
          <w:rPr>
            <w:rStyle w:val="IndexLink"/>
            <w:lang w:eastAsia="ja-JP"/>
          </w:rPr>
          <w:t>6.4</w:t>
        </w:r>
        <w:r>
          <w:rPr>
            <w:rStyle w:val="IndexLink"/>
            <w:rFonts w:ascii="Calibri" w:hAnsi="Calibri" w:cs="Calibri"/>
            <w:smallCaps w:val="0"/>
            <w:sz w:val="22"/>
            <w:szCs w:val="22"/>
            <w:lang w:eastAsia="ja-JP"/>
          </w:rPr>
          <w:tab/>
        </w:r>
        <w:r>
          <w:rPr>
            <w:rStyle w:val="IndexLink"/>
            <w:lang w:eastAsia="ja-JP"/>
          </w:rPr>
          <w:t>Segurança</w:t>
        </w:r>
        <w:r>
          <w:rPr>
            <w:rStyle w:val="IndexLink"/>
            <w:lang w:eastAsia="ja-JP"/>
          </w:rPr>
          <w:tab/>
        </w:r>
        <w:r>
          <w:rPr>
            <w:rStyle w:val="IndexLink"/>
            <w:lang w:eastAsia="ja-JP"/>
          </w:rPr>
          <w:t>9</w:t>
        </w:r>
      </w:hyperlink>
    </w:p>
    <w:p w:rsidR="001717DB" w:rsidRDefault="00736249" w14:paraId="2D724213" w14:textId="77777777">
      <w:pPr>
        <w:pStyle w:val="Sumrio3"/>
        <w:tabs>
          <w:tab w:val="right" w:leader="dot" w:pos="9060"/>
        </w:tabs>
      </w:pPr>
      <w:hyperlink w:history="1" w:anchor="__RefHeading___Toc493498474">
        <w:r>
          <w:rPr>
            <w:rStyle w:val="IndexLink"/>
            <w:lang w:eastAsia="ja-JP"/>
          </w:rPr>
          <w:t>[NFSG001] Nome do requisito não-funcional</w:t>
        </w:r>
        <w:r>
          <w:rPr>
            <w:rStyle w:val="IndexLink"/>
            <w:lang w:eastAsia="ja-JP"/>
          </w:rPr>
          <w:tab/>
        </w:r>
        <w:r>
          <w:rPr>
            <w:rStyle w:val="IndexLink"/>
            <w:lang w:eastAsia="ja-JP"/>
          </w:rPr>
          <w:t>9</w:t>
        </w:r>
      </w:hyperlink>
    </w:p>
    <w:p w:rsidR="001717DB" w:rsidRDefault="00736249" w14:paraId="44221952" w14:textId="77777777">
      <w:pPr>
        <w:pStyle w:val="Sumrio3"/>
        <w:tabs>
          <w:tab w:val="right" w:leader="dot" w:pos="9060"/>
        </w:tabs>
      </w:pPr>
      <w:hyperlink w:history="1" w:anchor="__RefHeading___Toc493498475">
        <w:r>
          <w:rPr>
            <w:rStyle w:val="IndexLink"/>
            <w:lang w:eastAsia="ja-JP"/>
          </w:rPr>
          <w:t>[NFSG002] Nome de outro requisito não-funcional</w:t>
        </w:r>
        <w:r>
          <w:rPr>
            <w:rStyle w:val="IndexLink"/>
            <w:lang w:eastAsia="ja-JP"/>
          </w:rPr>
          <w:tab/>
        </w:r>
        <w:r>
          <w:rPr>
            <w:rStyle w:val="IndexLink"/>
            <w:lang w:eastAsia="ja-JP"/>
          </w:rPr>
          <w:t>9</w:t>
        </w:r>
      </w:hyperlink>
    </w:p>
    <w:p w:rsidR="001717DB" w:rsidRDefault="00736249" w14:paraId="62B9E0E6" w14:textId="77777777">
      <w:pPr>
        <w:pStyle w:val="Sumrio2"/>
        <w:tabs>
          <w:tab w:val="left" w:pos="960"/>
          <w:tab w:val="right" w:leader="dot" w:pos="9060"/>
        </w:tabs>
      </w:pPr>
      <w:hyperlink w:history="1" w:anchor="__RefHeading___Toc493498476">
        <w:r>
          <w:rPr>
            <w:rStyle w:val="IndexLink"/>
            <w:lang w:eastAsia="ja-JP"/>
          </w:rPr>
          <w:t>6.5</w:t>
        </w:r>
        <w:r>
          <w:rPr>
            <w:rStyle w:val="IndexLink"/>
            <w:rFonts w:ascii="Calibri" w:hAnsi="Calibri" w:cs="Calibri"/>
            <w:smallCaps w:val="0"/>
            <w:sz w:val="22"/>
            <w:szCs w:val="22"/>
            <w:lang w:eastAsia="ja-JP"/>
          </w:rPr>
          <w:tab/>
        </w:r>
        <w:r>
          <w:rPr>
            <w:rStyle w:val="IndexLink"/>
            <w:lang w:eastAsia="ja-JP"/>
          </w:rPr>
          <w:t>Implantação</w:t>
        </w:r>
        <w:r>
          <w:rPr>
            <w:rStyle w:val="IndexLink"/>
            <w:lang w:eastAsia="ja-JP"/>
          </w:rPr>
          <w:tab/>
        </w:r>
        <w:r>
          <w:rPr>
            <w:rStyle w:val="IndexLink"/>
            <w:lang w:eastAsia="ja-JP"/>
          </w:rPr>
          <w:t>10</w:t>
        </w:r>
      </w:hyperlink>
    </w:p>
    <w:p w:rsidR="001717DB" w:rsidRDefault="00736249" w14:paraId="4EB625D1" w14:textId="77777777">
      <w:pPr>
        <w:pStyle w:val="Sumrio3"/>
        <w:tabs>
          <w:tab w:val="right" w:leader="dot" w:pos="9060"/>
        </w:tabs>
      </w:pPr>
      <w:hyperlink w:history="1" w:anchor="__RefHeading___Toc493498477">
        <w:r>
          <w:rPr>
            <w:rStyle w:val="IndexLink"/>
            <w:lang w:eastAsia="ja-JP"/>
          </w:rPr>
          <w:t>[NFIM001] Nome do requisito não-funcional</w:t>
        </w:r>
        <w:r>
          <w:rPr>
            <w:rStyle w:val="IndexLink"/>
            <w:lang w:eastAsia="ja-JP"/>
          </w:rPr>
          <w:tab/>
        </w:r>
        <w:r>
          <w:rPr>
            <w:rStyle w:val="IndexLink"/>
            <w:lang w:eastAsia="ja-JP"/>
          </w:rPr>
          <w:t>10</w:t>
        </w:r>
      </w:hyperlink>
    </w:p>
    <w:p w:rsidR="001717DB" w:rsidRDefault="00736249" w14:paraId="02E46688" w14:textId="77777777">
      <w:pPr>
        <w:pStyle w:val="Sumrio3"/>
        <w:tabs>
          <w:tab w:val="right" w:leader="dot" w:pos="9060"/>
        </w:tabs>
      </w:pPr>
      <w:hyperlink w:history="1" w:anchor="__RefHeading___Toc493498478">
        <w:r>
          <w:rPr>
            <w:rStyle w:val="IndexLink"/>
            <w:lang w:eastAsia="ja-JP"/>
          </w:rPr>
          <w:t>[NFIM002] Nome de outro requisito não-funcional</w:t>
        </w:r>
        <w:r>
          <w:rPr>
            <w:rStyle w:val="IndexLink"/>
            <w:lang w:eastAsia="ja-JP"/>
          </w:rPr>
          <w:tab/>
        </w:r>
        <w:r>
          <w:rPr>
            <w:rStyle w:val="IndexLink"/>
            <w:lang w:eastAsia="ja-JP"/>
          </w:rPr>
          <w:t>10</w:t>
        </w:r>
      </w:hyperlink>
    </w:p>
    <w:p w:rsidR="001717DB" w:rsidRDefault="00736249" w14:paraId="47BC32E9" w14:textId="77777777">
      <w:pPr>
        <w:pStyle w:val="Sumrio2"/>
        <w:tabs>
          <w:tab w:val="left" w:pos="960"/>
          <w:tab w:val="right" w:leader="dot" w:pos="9060"/>
        </w:tabs>
      </w:pPr>
      <w:hyperlink w:history="1" w:anchor="__RefHeading___Toc493498479">
        <w:r>
          <w:rPr>
            <w:rStyle w:val="IndexLink"/>
            <w:lang w:eastAsia="ja-JP"/>
          </w:rPr>
          <w:t>6.6</w:t>
        </w:r>
        <w:r>
          <w:rPr>
            <w:rStyle w:val="IndexLink"/>
            <w:rFonts w:ascii="Calibri" w:hAnsi="Calibri" w:cs="Calibri"/>
            <w:smallCaps w:val="0"/>
            <w:sz w:val="22"/>
            <w:szCs w:val="22"/>
            <w:lang w:eastAsia="ja-JP"/>
          </w:rPr>
          <w:tab/>
        </w:r>
        <w:r>
          <w:rPr>
            <w:rStyle w:val="IndexLink"/>
            <w:lang w:eastAsia="ja-JP"/>
          </w:rPr>
          <w:t>Padrões</w:t>
        </w:r>
        <w:r>
          <w:rPr>
            <w:rStyle w:val="IndexLink"/>
            <w:lang w:eastAsia="ja-JP"/>
          </w:rPr>
          <w:tab/>
        </w:r>
        <w:r>
          <w:rPr>
            <w:rStyle w:val="IndexLink"/>
            <w:lang w:eastAsia="ja-JP"/>
          </w:rPr>
          <w:t>10</w:t>
        </w:r>
      </w:hyperlink>
    </w:p>
    <w:p w:rsidR="001717DB" w:rsidRDefault="00736249" w14:paraId="2C2EA564" w14:textId="77777777">
      <w:pPr>
        <w:pStyle w:val="Sumrio3"/>
        <w:tabs>
          <w:tab w:val="right" w:leader="dot" w:pos="9060"/>
        </w:tabs>
      </w:pPr>
      <w:hyperlink w:history="1" w:anchor="__RefHeading___Toc493498480">
        <w:r>
          <w:rPr>
            <w:rStyle w:val="IndexLink"/>
            <w:lang w:eastAsia="ja-JP"/>
          </w:rPr>
          <w:t>[NFPA001] Nome do requisito não-funcional</w:t>
        </w:r>
        <w:r>
          <w:rPr>
            <w:rStyle w:val="IndexLink"/>
            <w:lang w:eastAsia="ja-JP"/>
          </w:rPr>
          <w:tab/>
        </w:r>
        <w:r>
          <w:rPr>
            <w:rStyle w:val="IndexLink"/>
            <w:lang w:eastAsia="ja-JP"/>
          </w:rPr>
          <w:t>10</w:t>
        </w:r>
      </w:hyperlink>
    </w:p>
    <w:p w:rsidR="001717DB" w:rsidRDefault="00736249" w14:paraId="2BF7D9FE" w14:textId="77777777">
      <w:pPr>
        <w:pStyle w:val="Sumrio3"/>
        <w:tabs>
          <w:tab w:val="right" w:leader="dot" w:pos="9060"/>
        </w:tabs>
      </w:pPr>
      <w:hyperlink w:history="1" w:anchor="__RefHeading___Toc493498481">
        <w:r>
          <w:rPr>
            <w:rStyle w:val="IndexLink"/>
            <w:lang w:eastAsia="ja-JP"/>
          </w:rPr>
          <w:t>[NFPA002] Nome de outro requisito não-funcional</w:t>
        </w:r>
        <w:r>
          <w:rPr>
            <w:rStyle w:val="IndexLink"/>
            <w:lang w:eastAsia="ja-JP"/>
          </w:rPr>
          <w:tab/>
        </w:r>
        <w:r>
          <w:rPr>
            <w:rStyle w:val="IndexLink"/>
            <w:lang w:eastAsia="ja-JP"/>
          </w:rPr>
          <w:t>10</w:t>
        </w:r>
      </w:hyperlink>
    </w:p>
    <w:p w:rsidR="001717DB" w:rsidRDefault="00736249" w14:paraId="00840678" w14:textId="77777777">
      <w:pPr>
        <w:pStyle w:val="Sumrio2"/>
        <w:tabs>
          <w:tab w:val="left" w:pos="960"/>
          <w:tab w:val="right" w:leader="dot" w:pos="9060"/>
        </w:tabs>
      </w:pPr>
      <w:hyperlink w:history="1" w:anchor="__RefHeading___Toc493498482">
        <w:r>
          <w:rPr>
            <w:rStyle w:val="IndexLink"/>
            <w:lang w:eastAsia="ja-JP"/>
          </w:rPr>
          <w:t>6.7</w:t>
        </w:r>
        <w:r>
          <w:rPr>
            <w:rStyle w:val="IndexLink"/>
            <w:rFonts w:ascii="Calibri" w:hAnsi="Calibri" w:cs="Calibri"/>
            <w:smallCaps w:val="0"/>
            <w:sz w:val="22"/>
            <w:szCs w:val="22"/>
            <w:lang w:eastAsia="ja-JP"/>
          </w:rPr>
          <w:tab/>
        </w:r>
        <w:r>
          <w:rPr>
            <w:rStyle w:val="IndexLink"/>
            <w:lang w:eastAsia="ja-JP"/>
          </w:rPr>
          <w:t>Hardware e software</w:t>
        </w:r>
        <w:r>
          <w:rPr>
            <w:rStyle w:val="IndexLink"/>
            <w:lang w:eastAsia="ja-JP"/>
          </w:rPr>
          <w:tab/>
        </w:r>
        <w:r>
          <w:rPr>
            <w:rStyle w:val="IndexLink"/>
            <w:lang w:eastAsia="ja-JP"/>
          </w:rPr>
          <w:t>11</w:t>
        </w:r>
      </w:hyperlink>
    </w:p>
    <w:p w:rsidR="001717DB" w:rsidRDefault="00736249" w14:paraId="55BA73C1" w14:textId="77777777">
      <w:pPr>
        <w:pStyle w:val="Sumrio3"/>
        <w:tabs>
          <w:tab w:val="right" w:leader="dot" w:pos="9060"/>
        </w:tabs>
      </w:pPr>
      <w:hyperlink w:history="1" w:anchor="__RefHeading___Toc493498483">
        <w:r>
          <w:rPr>
            <w:rStyle w:val="IndexLink"/>
            <w:lang w:eastAsia="ja-JP"/>
          </w:rPr>
          <w:t>[NFHS001] Nome do requisito não-funcional</w:t>
        </w:r>
        <w:r>
          <w:rPr>
            <w:rStyle w:val="IndexLink"/>
            <w:lang w:eastAsia="ja-JP"/>
          </w:rPr>
          <w:tab/>
        </w:r>
        <w:r>
          <w:rPr>
            <w:rStyle w:val="IndexLink"/>
            <w:lang w:eastAsia="ja-JP"/>
          </w:rPr>
          <w:t>11</w:t>
        </w:r>
      </w:hyperlink>
    </w:p>
    <w:p w:rsidR="001717DB" w:rsidRDefault="00736249" w14:paraId="4C571F2F" w14:textId="77777777">
      <w:pPr>
        <w:pStyle w:val="Sumrio3"/>
        <w:tabs>
          <w:tab w:val="right" w:leader="dot" w:pos="9060"/>
        </w:tabs>
      </w:pPr>
      <w:hyperlink w:history="1" w:anchor="__RefHeading___Toc493498484">
        <w:r>
          <w:rPr>
            <w:rStyle w:val="IndexLink"/>
            <w:lang w:eastAsia="ja-JP"/>
          </w:rPr>
          <w:t>[NFHS002] Nome de outro requisito não-funcional</w:t>
        </w:r>
        <w:r>
          <w:rPr>
            <w:rStyle w:val="IndexLink"/>
            <w:lang w:eastAsia="ja-JP"/>
          </w:rPr>
          <w:tab/>
        </w:r>
        <w:r>
          <w:rPr>
            <w:rStyle w:val="IndexLink"/>
            <w:lang w:eastAsia="ja-JP"/>
          </w:rPr>
          <w:t>11</w:t>
        </w:r>
      </w:hyperlink>
    </w:p>
    <w:p w:rsidR="001717DB" w:rsidRDefault="00736249" w14:paraId="2733B4EB" w14:textId="77777777">
      <w:pPr>
        <w:pStyle w:val="Sumrio1"/>
      </w:pPr>
      <w:hyperlink w:history="1" w:anchor="__RefHeading___Toc493498485">
        <w:r>
          <w:rPr>
            <w:rStyle w:val="IndexLink"/>
          </w:rPr>
          <w:t>7.</w:t>
        </w:r>
        <w:r>
          <w:rPr>
            <w:rStyle w:val="IndexLink"/>
            <w:rFonts w:ascii="Calibri" w:hAnsi="Calibri" w:cs="Calibri"/>
            <w:b w:val="0"/>
            <w:caps w:val="0"/>
            <w:sz w:val="22"/>
            <w:szCs w:val="22"/>
          </w:rPr>
          <w:tab/>
        </w:r>
        <w:r>
          <w:rPr>
            <w:rStyle w:val="IndexLink"/>
          </w:rPr>
          <w:t>Requisitos Inversos (RIN)</w:t>
        </w:r>
        <w:r>
          <w:rPr>
            <w:rStyle w:val="IndexLink"/>
          </w:rPr>
          <w:tab/>
        </w:r>
        <w:r>
          <w:rPr>
            <w:rStyle w:val="IndexLink"/>
          </w:rPr>
          <w:t>11</w:t>
        </w:r>
      </w:hyperlink>
    </w:p>
    <w:p w:rsidR="001717DB" w:rsidRDefault="00736249" w14:paraId="02103210" w14:textId="77777777">
      <w:pPr>
        <w:pStyle w:val="Sumrio1"/>
      </w:pPr>
      <w:hyperlink w:history="1" w:anchor="__RefHeading___Toc493498492">
        <w:r>
          <w:rPr>
            <w:rStyle w:val="IndexLink"/>
          </w:rPr>
          <w:t>8.</w:t>
        </w:r>
        <w:r>
          <w:rPr>
            <w:rStyle w:val="IndexLink"/>
            <w:rFonts w:ascii="Calibri" w:hAnsi="Calibri" w:cs="Calibri"/>
            <w:b w:val="0"/>
            <w:caps w:val="0"/>
            <w:sz w:val="22"/>
            <w:szCs w:val="22"/>
          </w:rPr>
          <w:tab/>
        </w:r>
        <w:r>
          <w:rPr>
            <w:rStyle w:val="IndexLink"/>
          </w:rPr>
          <w:t>Protótipo das Telas</w:t>
        </w:r>
        <w:r>
          <w:rPr>
            <w:rStyle w:val="IndexLink"/>
          </w:rPr>
          <w:tab/>
        </w:r>
        <w:r>
          <w:rPr>
            <w:rStyle w:val="IndexLink"/>
          </w:rPr>
          <w:t>12</w:t>
        </w:r>
      </w:hyperlink>
    </w:p>
    <w:p w:rsidR="001717DB" w:rsidRDefault="00736249" w14:paraId="78CFCBD7" w14:textId="77777777">
      <w:pPr>
        <w:pStyle w:val="Sumrio1"/>
      </w:pPr>
      <w:hyperlink w:history="1" w:anchor="__RefHeading___Toc493498494">
        <w:r>
          <w:rPr>
            <w:rStyle w:val="IndexLink"/>
          </w:rPr>
          <w:t>Referências</w:t>
        </w:r>
        <w:r>
          <w:rPr>
            <w:rStyle w:val="IndexLink"/>
          </w:rPr>
          <w:tab/>
        </w:r>
        <w:r>
          <w:rPr>
            <w:rStyle w:val="IndexLink"/>
          </w:rPr>
          <w:t>12</w:t>
        </w:r>
      </w:hyperlink>
    </w:p>
    <w:p w:rsidR="001717DB" w:rsidRDefault="00736249" w14:paraId="23DE523C" w14:textId="77777777">
      <w:pPr>
        <w:sectPr w:rsidR="001717DB">
          <w:headerReference w:type="even" r:id="rId17"/>
          <w:headerReference w:type="default" r:id="rId18"/>
          <w:footerReference w:type="even" r:id="rId19"/>
          <w:footerReference w:type="default" r:id="rId20"/>
          <w:headerReference w:type="first" r:id="rId21"/>
          <w:footerReference w:type="first" r:id="rId22"/>
          <w:pgSz w:w="11906" w:h="16838" w:orient="portrait"/>
          <w:pgMar w:top="1418" w:right="1418" w:bottom="1418" w:left="1418" w:header="680" w:footer="680" w:gutter="0"/>
          <w:cols w:space="720"/>
          <w:docGrid w:linePitch="360"/>
        </w:sectPr>
      </w:pPr>
      <w:r>
        <w:fldChar w:fldCharType="end"/>
      </w:r>
    </w:p>
    <w:p w:rsidR="001717DB" w:rsidRDefault="00736249" w14:paraId="28E8BE6E" w14:textId="77777777">
      <w:pPr>
        <w:pStyle w:val="Ttulo1"/>
        <w:rPr>
          <w:szCs w:val="24"/>
        </w:rPr>
      </w:pPr>
      <w:bookmarkStart w:name="__RefHeading___Toc493498448" w:id="3"/>
      <w:bookmarkEnd w:id="3"/>
      <w:r>
        <w:t>Introdução</w:t>
      </w:r>
    </w:p>
    <w:p w:rsidR="001717DB" w:rsidRDefault="00736249" w14:paraId="79A8453E" w14:textId="77777777">
      <w:r>
        <w:rPr>
          <w:szCs w:val="24"/>
        </w:rPr>
        <w:t xml:space="preserve">Esta seção é utilizada para descrever os objetivos do documento e o público ao qual ele se destina. </w:t>
      </w:r>
    </w:p>
    <w:p w:rsidR="001717DB" w:rsidRDefault="00736249" w14:paraId="6687F28B" w14:textId="77777777">
      <w:pPr>
        <w:pStyle w:val="Ttulo2"/>
        <w:rPr>
          <w:sz w:val="22"/>
          <w:szCs w:val="22"/>
        </w:rPr>
      </w:pPr>
      <w:bookmarkStart w:name="__RefHeading___Toc493498449" w:id="4"/>
      <w:bookmarkEnd w:id="4"/>
      <w:r>
        <w:t>Objetivo do Projeto</w:t>
      </w:r>
    </w:p>
    <w:p w:rsidR="001717DB" w:rsidRDefault="00736249" w14:paraId="11BEE0FE" w14:textId="77777777">
      <w:pPr>
        <w:pStyle w:val="NormalWeb"/>
        <w:jc w:val="both"/>
      </w:pPr>
      <w:r>
        <w:rPr>
          <w:rFonts w:ascii="Arial" w:hAnsi="Arial" w:cs="Arial"/>
          <w:sz w:val="22"/>
          <w:szCs w:val="22"/>
        </w:rPr>
        <w:t>Este documento apresenta uma visão geral do projeto de software.</w:t>
      </w:r>
    </w:p>
    <w:p w:rsidR="001717DB" w:rsidRDefault="00736249" w14:paraId="069E306A" w14:textId="77777777">
      <w:pPr>
        <w:pStyle w:val="Ttulo2"/>
      </w:pPr>
      <w:bookmarkStart w:name="__RefHeading___Toc493498450" w:id="5"/>
      <w:bookmarkEnd w:id="5"/>
      <w:r>
        <w:t>Convenções, termos e abreviações</w:t>
      </w:r>
    </w:p>
    <w:p w:rsidR="001717DB" w:rsidRDefault="00736249" w14:paraId="60E40363" w14:textId="77777777">
      <w:r>
        <w:t>A correta interpretação deste documen</w:t>
      </w:r>
      <w:r>
        <w:t>to exige o conhecimento de algumas convenções e termos específicos e abreviações, que são descritos a seguir (em ordem alfabética).</w:t>
      </w:r>
    </w:p>
    <w:p w:rsidR="001717DB" w:rsidRDefault="00736249" w14:paraId="256AEEA4" w14:textId="77777777">
      <w:pPr>
        <w:numPr>
          <w:ilvl w:val="0"/>
          <w:numId w:val="6"/>
        </w:numPr>
      </w:pPr>
      <w:r>
        <w:t xml:space="preserve">BPMN, ou </w:t>
      </w:r>
      <w:r>
        <w:rPr>
          <w:i/>
          <w:iCs/>
        </w:rPr>
        <w:t xml:space="preserve">Business Process Model and Notation </w:t>
      </w:r>
      <w:r>
        <w:t>[B14], é uma representação gráfica para especificar processos de negócio no con</w:t>
      </w:r>
      <w:r>
        <w:t>texto de um modelo.</w:t>
      </w:r>
    </w:p>
    <w:p w:rsidR="001717DB" w:rsidRDefault="00736249" w14:paraId="116FCE0C" w14:textId="77777777">
      <w:pPr>
        <w:numPr>
          <w:ilvl w:val="0"/>
          <w:numId w:val="6"/>
        </w:numPr>
      </w:pPr>
      <w:r>
        <w:t xml:space="preserve">UML, a </w:t>
      </w:r>
      <w:r>
        <w:rPr>
          <w:i/>
          <w:iCs/>
        </w:rPr>
        <w:t xml:space="preserve">Unified Modeling Language </w:t>
      </w:r>
      <w:r>
        <w:t>[U17], utilizada na modelagem e construção de diagramas que permitem a correta aplicação da engenharia de software.</w:t>
      </w:r>
    </w:p>
    <w:p w:rsidR="001717DB" w:rsidRDefault="001717DB" w14:paraId="52E56223" w14:textId="77777777"/>
    <w:p w:rsidR="001717DB" w:rsidRDefault="00736249" w14:paraId="2DFA8EF8" w14:textId="77777777">
      <w:pPr>
        <w:pStyle w:val="Ttulo1"/>
      </w:pPr>
      <w:bookmarkStart w:name="__RefHeading___Toc493498451" w:id="6"/>
      <w:bookmarkEnd w:id="6"/>
      <w:r>
        <w:t>Visão Geral do Produto e Projeto</w:t>
      </w:r>
    </w:p>
    <w:p w:rsidR="001717DB" w:rsidRDefault="00736249" w14:paraId="581BA042" w14:textId="77777777">
      <w:r>
        <w:t>Incluir um breve histórico dos setores e áreas envolv</w:t>
      </w:r>
      <w:r>
        <w:t>idos com o projeto, indicando os principais objetivos, usuários e metas.</w:t>
      </w:r>
    </w:p>
    <w:p w:rsidR="001717DB" w:rsidRDefault="00736249" w14:paraId="01161C5A" w14:textId="77777777">
      <w:pPr>
        <w:pStyle w:val="Ttulo2"/>
      </w:pPr>
      <w:bookmarkStart w:name="__RefHeading___Toc493498452" w:id="7"/>
      <w:bookmarkEnd w:id="7"/>
      <w:r>
        <w:t>Problema</w:t>
      </w:r>
    </w:p>
    <w:p w:rsidR="001717DB" w:rsidRDefault="00736249" w14:paraId="4EC84C1D" w14:textId="77777777">
      <w:r>
        <w:t>Descrever o problema principal do cliente, identificando todos os envolvidos (stakeholders), o impacto esperado no setor quando o software estiver em funcionamento e os benef</w:t>
      </w:r>
      <w:r>
        <w:t>ícios esperados para solução escolhida.</w:t>
      </w:r>
    </w:p>
    <w:p w:rsidR="001717DB" w:rsidRDefault="001717DB" w14:paraId="07547A01" w14:textId="77777777"/>
    <w:p w:rsidR="001717DB" w:rsidRDefault="00736249" w14:paraId="299A4758" w14:textId="77777777">
      <w:pPr>
        <w:pStyle w:val="Ttulo2"/>
        <w:widowControl w:val="0"/>
        <w:spacing w:before="120" w:line="240" w:lineRule="atLeast"/>
        <w:jc w:val="left"/>
        <w:rPr>
          <w:color w:val="000000"/>
        </w:rPr>
      </w:pPr>
      <w:bookmarkStart w:name="__RefHeading___Toc493498453" w:id="8"/>
      <w:bookmarkEnd w:id="8"/>
      <w:r>
        <w:t xml:space="preserve">Principais </w:t>
      </w:r>
      <w:r>
        <w:rPr>
          <w:i/>
          <w:iCs/>
        </w:rPr>
        <w:t>Stakeholders</w:t>
      </w:r>
      <w:r>
        <w:t xml:space="preserve"> e Usuários</w:t>
      </w:r>
    </w:p>
    <w:p w:rsidR="001717DB" w:rsidRDefault="00736249" w14:paraId="73BD361F" w14:textId="77777777">
      <w:pPr>
        <w:pStyle w:val="Corpodetexto"/>
        <w:ind w:right="-187"/>
        <w:rPr>
          <w:b/>
          <w:bCs/>
        </w:rPr>
      </w:pPr>
      <w:r>
        <w:rPr>
          <w:i w:val="0"/>
          <w:color w:val="000000"/>
        </w:rPr>
        <w:t>Essa seção será detalhada no documento termo de atribuição de papéis e responsabilidades no projeto/software</w:t>
      </w:r>
      <w:r>
        <w:t>.</w:t>
      </w: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8"/>
        <w:gridCol w:w="2835"/>
        <w:gridCol w:w="2925"/>
      </w:tblGrid>
      <w:tr w:rsidR="001717DB" w14:paraId="3DB5EE1A" w14:textId="77777777">
        <w:trPr>
          <w:jc w:val="center"/>
        </w:trPr>
        <w:tc>
          <w:tcPr>
            <w:tcW w:w="2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:rsidR="001717DB" w:rsidRDefault="00736249" w14:paraId="4143A095" w14:textId="77777777">
            <w:pPr>
              <w:jc w:val="center"/>
            </w:pPr>
            <w:r>
              <w:rPr>
                <w:b/>
                <w:bCs/>
              </w:rPr>
              <w:t>Papel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:rsidR="001717DB" w:rsidRDefault="00736249" w14:paraId="27B65EBD" w14:textId="77777777">
            <w:pPr>
              <w:jc w:val="center"/>
            </w:pPr>
            <w:r>
              <w:rPr>
                <w:b/>
                <w:bCs/>
              </w:rPr>
              <w:t>Responsabilidades</w:t>
            </w:r>
          </w:p>
        </w:tc>
        <w:tc>
          <w:tcPr>
            <w:tcW w:w="2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:rsidR="001717DB" w:rsidRDefault="00736249" w14:paraId="1E609B84" w14:textId="77777777">
            <w:pPr>
              <w:jc w:val="center"/>
            </w:pPr>
            <w:r>
              <w:rPr>
                <w:b/>
                <w:bCs/>
                <w:iCs/>
              </w:rPr>
              <w:t>Nome</w:t>
            </w:r>
          </w:p>
        </w:tc>
      </w:tr>
      <w:tr w:rsidR="001717DB" w14:paraId="5043CB0F" w14:textId="77777777">
        <w:trPr>
          <w:jc w:val="center"/>
        </w:trPr>
        <w:tc>
          <w:tcPr>
            <w:tcW w:w="2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1717DB" w:rsidRDefault="001717DB" w14:paraId="07459315" w14:textId="77777777">
            <w:pPr>
              <w:snapToGrid w:val="0"/>
              <w:rPr>
                <w:b/>
                <w:bCs/>
                <w:iCs/>
              </w:rPr>
            </w:pP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1717DB" w:rsidRDefault="001717DB" w14:paraId="6537F28F" w14:textId="77777777">
            <w:pPr>
              <w:pStyle w:val="Cabealho"/>
              <w:snapToGrid w:val="0"/>
            </w:pPr>
          </w:p>
        </w:tc>
        <w:tc>
          <w:tcPr>
            <w:tcW w:w="2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1717DB" w:rsidRDefault="001717DB" w14:paraId="6DFB9E20" w14:textId="77777777">
            <w:pPr>
              <w:snapToGrid w:val="0"/>
              <w:ind w:left="7" w:hanging="7"/>
            </w:pPr>
          </w:p>
        </w:tc>
      </w:tr>
      <w:tr w:rsidR="001717DB" w14:paraId="70DF9E56" w14:textId="77777777">
        <w:trPr>
          <w:jc w:val="center"/>
        </w:trPr>
        <w:tc>
          <w:tcPr>
            <w:tcW w:w="2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1717DB" w:rsidRDefault="001717DB" w14:paraId="44E871BC" w14:textId="77777777">
            <w:pPr>
              <w:snapToGrid w:val="0"/>
            </w:pP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1717DB" w:rsidRDefault="001717DB" w14:paraId="144A5D23" w14:textId="77777777">
            <w:pPr>
              <w:pStyle w:val="Cabealho"/>
              <w:snapToGrid w:val="0"/>
            </w:pPr>
          </w:p>
        </w:tc>
        <w:tc>
          <w:tcPr>
            <w:tcW w:w="2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1717DB" w:rsidRDefault="001717DB" w14:paraId="738610EB" w14:textId="77777777">
            <w:pPr>
              <w:pStyle w:val="Cabealho"/>
              <w:snapToGrid w:val="0"/>
            </w:pPr>
          </w:p>
        </w:tc>
      </w:tr>
    </w:tbl>
    <w:p w:rsidR="001717DB" w:rsidRDefault="00736249" w14:paraId="404ADF10" w14:textId="77777777">
      <w:pPr>
        <w:pStyle w:val="Ttulo2"/>
      </w:pPr>
      <w:bookmarkStart w:name="__RefHeading___Toc493498454" w:id="9"/>
      <w:r>
        <w:t>Visão</w:t>
      </w:r>
      <w:bookmarkEnd w:id="9"/>
      <w:r>
        <w:t xml:space="preserve"> Geral do Produto</w:t>
      </w:r>
    </w:p>
    <w:p w:rsidR="001717DB" w:rsidRDefault="00736249" w14:paraId="0845B550" w14:textId="77777777">
      <w:r>
        <w:t>Essa seção resume as necessidades do dono do produto e as características esperadas do produto de software a ser desenvolvido. Representa um resumo das entrevistas realizadas.</w:t>
      </w:r>
    </w:p>
    <w:p w:rsidR="001717DB" w:rsidRDefault="001717DB" w14:paraId="637805D2" w14:textId="77777777"/>
    <w:p w:rsidR="001717DB" w:rsidRDefault="001717DB" w14:paraId="463F29E8" w14:textId="77777777"/>
    <w:p w:rsidR="001717DB" w:rsidRDefault="001717DB" w14:paraId="3B7B4B86" w14:textId="77777777"/>
    <w:p w:rsidR="001717DB" w:rsidRDefault="001717DB" w14:paraId="3A0FF5F2" w14:textId="77777777"/>
    <w:p w:rsidR="001717DB" w:rsidRDefault="001717DB" w14:paraId="5630AD66" w14:textId="77777777">
      <w:pPr>
        <w:pStyle w:val="Legenda1"/>
        <w:jc w:val="center"/>
      </w:pPr>
    </w:p>
    <w:p w:rsidR="001717DB" w:rsidRDefault="001717DB" w14:paraId="61829076" w14:textId="77777777"/>
    <w:p w:rsidR="001717DB" w:rsidRDefault="00736249" w14:paraId="4F0B9C89" w14:textId="77777777">
      <w:pPr>
        <w:pStyle w:val="Legenda1"/>
        <w:jc w:val="center"/>
      </w:pPr>
      <w:r>
        <w:t xml:space="preserve">Quadro </w:t>
      </w:r>
      <w:r>
        <w:fldChar w:fldCharType="begin"/>
      </w:r>
      <w:r>
        <w:instrText>SEQ "Tabela" \* ARABIC</w:instrText>
      </w:r>
      <w:r>
        <w:fldChar w:fldCharType="separate"/>
      </w:r>
      <w:r>
        <w:t>1</w:t>
      </w:r>
      <w:r>
        <w:fldChar w:fldCharType="end"/>
      </w:r>
      <w:r>
        <w:t xml:space="preserve"> – Modelo do Documento </w:t>
      </w:r>
      <w:r>
        <w:t>de Visão.</w:t>
      </w:r>
    </w:p>
    <w:tbl>
      <w:tblPr>
        <w:tblW w:w="0" w:type="auto"/>
        <w:tblInd w:w="-601" w:type="dxa"/>
        <w:tblLayout w:type="fixed"/>
        <w:tblLook w:val="0000" w:firstRow="0" w:lastRow="0" w:firstColumn="0" w:lastColumn="0" w:noHBand="0" w:noVBand="0"/>
      </w:tblPr>
      <w:tblGrid>
        <w:gridCol w:w="4755"/>
        <w:gridCol w:w="5735"/>
      </w:tblGrid>
      <w:tr w:rsidR="001717DB" w14:paraId="6A3E55CB" w14:textId="77777777">
        <w:tc>
          <w:tcPr>
            <w:tcW w:w="104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1717DB" w:rsidRDefault="00736249" w14:paraId="4C7E07F2" w14:textId="77777777">
            <w:pPr>
              <w:jc w:val="center"/>
            </w:pPr>
            <w:r>
              <w:rPr>
                <w:b/>
              </w:rPr>
              <w:t>Modelo do Documento de Visão</w:t>
            </w:r>
          </w:p>
        </w:tc>
      </w:tr>
      <w:tr w:rsidR="001717DB" w14:paraId="46BEF38E" w14:textId="77777777">
        <w:trPr>
          <w:trHeight w:val="644"/>
        </w:trPr>
        <w:tc>
          <w:tcPr>
            <w:tcW w:w="4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1717DB" w:rsidRDefault="00736249" w14:paraId="24F3463E" w14:textId="77777777">
            <w:r>
              <w:rPr>
                <w:b/>
              </w:rPr>
              <w:t xml:space="preserve">Nome do Produto: </w:t>
            </w:r>
          </w:p>
        </w:tc>
        <w:tc>
          <w:tcPr>
            <w:tcW w:w="5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1717DB" w:rsidRDefault="00736249" w14:paraId="6F151D6C" w14:textId="77777777">
            <w:r>
              <w:rPr>
                <w:b/>
              </w:rPr>
              <w:t xml:space="preserve">Público-alvo: </w:t>
            </w:r>
          </w:p>
        </w:tc>
      </w:tr>
      <w:tr w:rsidR="001717DB" w14:paraId="74B71EA6" w14:textId="77777777">
        <w:trPr>
          <w:trHeight w:val="2616"/>
        </w:trPr>
        <w:tc>
          <w:tcPr>
            <w:tcW w:w="4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1717DB" w:rsidRDefault="00736249" w14:paraId="01F47B0A" w14:textId="77777777">
            <w:pPr>
              <w:rPr>
                <w:b/>
              </w:rPr>
            </w:pPr>
            <w:r>
              <w:rPr>
                <w:b/>
              </w:rPr>
              <w:t>Problema/Necessidade:</w:t>
            </w:r>
          </w:p>
          <w:p w:rsidR="001717DB" w:rsidRDefault="001717DB" w14:paraId="2BA226A1" w14:textId="77777777">
            <w:pPr>
              <w:rPr>
                <w:b/>
              </w:rPr>
            </w:pPr>
          </w:p>
          <w:p w:rsidR="001717DB" w:rsidRDefault="001717DB" w14:paraId="17AD93B2" w14:textId="77777777">
            <w:pPr>
              <w:rPr>
                <w:b/>
              </w:rPr>
            </w:pPr>
          </w:p>
          <w:p w:rsidR="001717DB" w:rsidRDefault="001717DB" w14:paraId="0DE4B5B7" w14:textId="77777777">
            <w:pPr>
              <w:rPr>
                <w:b/>
              </w:rPr>
            </w:pPr>
          </w:p>
          <w:p w:rsidR="001717DB" w:rsidRDefault="001717DB" w14:paraId="66204FF1" w14:textId="77777777">
            <w:pPr>
              <w:rPr>
                <w:b/>
              </w:rPr>
            </w:pPr>
          </w:p>
          <w:p w:rsidR="001717DB" w:rsidRDefault="00736249" w14:paraId="29D6B04F" w14:textId="77777777">
            <w:r>
              <w:rPr>
                <w:rFonts w:eastAsia="Arial"/>
                <w:b/>
              </w:rPr>
              <w:t xml:space="preserve"> </w:t>
            </w:r>
          </w:p>
        </w:tc>
        <w:tc>
          <w:tcPr>
            <w:tcW w:w="573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1717DB" w:rsidRDefault="00736249" w14:paraId="3484EEF6" w14:textId="77777777">
            <w:pPr>
              <w:rPr>
                <w:b/>
              </w:rPr>
            </w:pPr>
            <w:r>
              <w:rPr>
                <w:b/>
              </w:rPr>
              <w:t>Características-chave:</w:t>
            </w:r>
          </w:p>
          <w:p w:rsidR="001717DB" w:rsidRDefault="001717DB" w14:paraId="2DBF0D7D" w14:textId="77777777">
            <w:pPr>
              <w:rPr>
                <w:b/>
              </w:rPr>
            </w:pPr>
          </w:p>
          <w:p w:rsidR="001717DB" w:rsidRDefault="001717DB" w14:paraId="6B62F1B3" w14:textId="77777777">
            <w:pPr>
              <w:rPr>
                <w:b/>
              </w:rPr>
            </w:pPr>
          </w:p>
          <w:p w:rsidR="001717DB" w:rsidRDefault="001717DB" w14:paraId="02F2C34E" w14:textId="77777777">
            <w:pPr>
              <w:rPr>
                <w:b/>
              </w:rPr>
            </w:pPr>
          </w:p>
          <w:p w:rsidR="001717DB" w:rsidRDefault="001717DB" w14:paraId="680A4E5D" w14:textId="77777777">
            <w:pPr>
              <w:rPr>
                <w:b/>
              </w:rPr>
            </w:pPr>
          </w:p>
          <w:p w:rsidR="001717DB" w:rsidRDefault="001717DB" w14:paraId="19219836" w14:textId="77777777">
            <w:pPr>
              <w:rPr>
                <w:b/>
              </w:rPr>
            </w:pPr>
          </w:p>
          <w:p w:rsidR="001717DB" w:rsidRDefault="001717DB" w14:paraId="296FEF7D" w14:textId="77777777">
            <w:pPr>
              <w:rPr>
                <w:b/>
              </w:rPr>
            </w:pPr>
          </w:p>
          <w:p w:rsidR="001717DB" w:rsidRDefault="001717DB" w14:paraId="7194DBDC" w14:textId="77777777">
            <w:pPr>
              <w:rPr>
                <w:b/>
              </w:rPr>
            </w:pPr>
          </w:p>
          <w:p w:rsidR="001717DB" w:rsidRDefault="001717DB" w14:paraId="769D0D3C" w14:textId="77777777">
            <w:pPr>
              <w:rPr>
                <w:b/>
              </w:rPr>
            </w:pPr>
          </w:p>
          <w:p w:rsidR="001717DB" w:rsidRDefault="001717DB" w14:paraId="54CD245A" w14:textId="77777777">
            <w:pPr>
              <w:rPr>
                <w:b/>
              </w:rPr>
            </w:pPr>
          </w:p>
          <w:p w:rsidR="001717DB" w:rsidRDefault="001717DB" w14:paraId="1231BE67" w14:textId="77777777">
            <w:pPr>
              <w:rPr>
                <w:b/>
              </w:rPr>
            </w:pPr>
          </w:p>
          <w:p w:rsidR="001717DB" w:rsidRDefault="001717DB" w14:paraId="36FEB5B0" w14:textId="77777777">
            <w:pPr>
              <w:rPr>
                <w:b/>
              </w:rPr>
            </w:pPr>
          </w:p>
          <w:p w:rsidR="001717DB" w:rsidRDefault="001717DB" w14:paraId="30D7AA69" w14:textId="77777777">
            <w:pPr>
              <w:rPr>
                <w:b/>
              </w:rPr>
            </w:pPr>
          </w:p>
          <w:p w:rsidR="001717DB" w:rsidRDefault="001717DB" w14:paraId="7196D064" w14:textId="77777777">
            <w:pPr>
              <w:rPr>
                <w:b/>
              </w:rPr>
            </w:pPr>
          </w:p>
          <w:p w:rsidR="001717DB" w:rsidRDefault="001717DB" w14:paraId="34FF1C98" w14:textId="77777777">
            <w:pPr>
              <w:rPr>
                <w:b/>
              </w:rPr>
            </w:pPr>
          </w:p>
          <w:p w:rsidR="001717DB" w:rsidRDefault="001717DB" w14:paraId="6D072C0D" w14:textId="77777777">
            <w:pPr>
              <w:rPr>
                <w:b/>
              </w:rPr>
            </w:pPr>
          </w:p>
          <w:p w:rsidR="001717DB" w:rsidRDefault="001717DB" w14:paraId="48A21919" w14:textId="77777777">
            <w:pPr>
              <w:rPr>
                <w:b/>
              </w:rPr>
            </w:pPr>
          </w:p>
          <w:p w:rsidR="001717DB" w:rsidRDefault="001717DB" w14:paraId="6BD18F9B" w14:textId="77777777">
            <w:pPr>
              <w:rPr>
                <w:b/>
              </w:rPr>
            </w:pPr>
          </w:p>
          <w:p w:rsidR="001717DB" w:rsidRDefault="001717DB" w14:paraId="238601FE" w14:textId="77777777">
            <w:pPr>
              <w:rPr>
                <w:b/>
              </w:rPr>
            </w:pPr>
          </w:p>
          <w:p w:rsidR="001717DB" w:rsidRDefault="001717DB" w14:paraId="0F3CABC7" w14:textId="77777777">
            <w:pPr>
              <w:rPr>
                <w:b/>
              </w:rPr>
            </w:pPr>
          </w:p>
          <w:p w:rsidR="001717DB" w:rsidRDefault="001717DB" w14:paraId="5B08B5D1" w14:textId="77777777">
            <w:pPr>
              <w:rPr>
                <w:b/>
              </w:rPr>
            </w:pPr>
          </w:p>
          <w:p w:rsidR="001717DB" w:rsidRDefault="001717DB" w14:paraId="16DEB4AB" w14:textId="77777777">
            <w:pPr>
              <w:rPr>
                <w:b/>
              </w:rPr>
            </w:pPr>
          </w:p>
          <w:p w:rsidR="001717DB" w:rsidRDefault="001717DB" w14:paraId="0AD9C6F4" w14:textId="77777777">
            <w:pPr>
              <w:jc w:val="left"/>
              <w:rPr>
                <w:b/>
              </w:rPr>
            </w:pPr>
          </w:p>
        </w:tc>
      </w:tr>
      <w:tr w:rsidR="001717DB" w14:paraId="1729A20D" w14:textId="77777777">
        <w:trPr>
          <w:trHeight w:val="2827"/>
        </w:trPr>
        <w:tc>
          <w:tcPr>
            <w:tcW w:w="4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1717DB" w:rsidRDefault="00736249" w14:paraId="7E485E1C" w14:textId="77777777">
            <w:pPr>
              <w:rPr>
                <w:b/>
              </w:rPr>
            </w:pPr>
            <w:r>
              <w:rPr>
                <w:b/>
              </w:rPr>
              <w:t xml:space="preserve">Condições Gerais de Satisfação (Critérios para aceitação): </w:t>
            </w:r>
          </w:p>
          <w:p w:rsidR="001717DB" w:rsidRDefault="001717DB" w14:paraId="4B1F511A" w14:textId="77777777">
            <w:pPr>
              <w:rPr>
                <w:b/>
              </w:rPr>
            </w:pPr>
          </w:p>
          <w:p w:rsidR="001717DB" w:rsidRDefault="001717DB" w14:paraId="65F9C3DC" w14:textId="77777777">
            <w:pPr>
              <w:rPr>
                <w:b/>
              </w:rPr>
            </w:pPr>
          </w:p>
          <w:p w:rsidR="001717DB" w:rsidRDefault="001717DB" w14:paraId="5023141B" w14:textId="77777777">
            <w:pPr>
              <w:rPr>
                <w:b/>
              </w:rPr>
            </w:pPr>
          </w:p>
          <w:p w:rsidR="001717DB" w:rsidRDefault="001717DB" w14:paraId="1F3B1409" w14:textId="77777777">
            <w:pPr>
              <w:rPr>
                <w:b/>
              </w:rPr>
            </w:pPr>
          </w:p>
          <w:p w:rsidR="001717DB" w:rsidRDefault="001717DB" w14:paraId="562C75D1" w14:textId="77777777">
            <w:pPr>
              <w:rPr>
                <w:b/>
              </w:rPr>
            </w:pPr>
          </w:p>
          <w:p w:rsidR="001717DB" w:rsidRDefault="001717DB" w14:paraId="664355AD" w14:textId="77777777">
            <w:pPr>
              <w:rPr>
                <w:b/>
              </w:rPr>
            </w:pPr>
          </w:p>
        </w:tc>
        <w:tc>
          <w:tcPr>
            <w:tcW w:w="5735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1717DB" w:rsidRDefault="001717DB" w14:paraId="1A965116" w14:textId="77777777">
            <w:pPr>
              <w:snapToGrid w:val="0"/>
              <w:jc w:val="center"/>
              <w:rPr>
                <w:b/>
              </w:rPr>
            </w:pPr>
          </w:p>
        </w:tc>
      </w:tr>
      <w:tr w:rsidR="001717DB" w14:paraId="1B752D67" w14:textId="77777777">
        <w:trPr>
          <w:trHeight w:val="1195"/>
        </w:trPr>
        <w:tc>
          <w:tcPr>
            <w:tcW w:w="4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1717DB" w:rsidRDefault="00736249" w14:paraId="3EE28AB6" w14:textId="77777777">
            <w:pPr>
              <w:rPr>
                <w:b/>
              </w:rPr>
            </w:pPr>
            <w:r>
              <w:rPr>
                <w:b/>
              </w:rPr>
              <w:t xml:space="preserve">Diferenciais: </w:t>
            </w:r>
          </w:p>
          <w:p w:rsidR="001717DB" w:rsidRDefault="001717DB" w14:paraId="7DF4E37C" w14:textId="77777777">
            <w:pPr>
              <w:rPr>
                <w:b/>
              </w:rPr>
            </w:pPr>
          </w:p>
          <w:p w:rsidR="001717DB" w:rsidRDefault="001717DB" w14:paraId="44FB30F8" w14:textId="77777777">
            <w:pPr>
              <w:rPr>
                <w:b/>
              </w:rPr>
            </w:pPr>
          </w:p>
        </w:tc>
        <w:tc>
          <w:tcPr>
            <w:tcW w:w="5735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1717DB" w:rsidRDefault="001717DB" w14:paraId="1DA6542E" w14:textId="77777777">
            <w:pPr>
              <w:snapToGrid w:val="0"/>
              <w:jc w:val="center"/>
              <w:rPr>
                <w:b/>
              </w:rPr>
            </w:pPr>
          </w:p>
        </w:tc>
      </w:tr>
      <w:tr w:rsidR="001717DB" w14:paraId="0F359E34" w14:textId="77777777">
        <w:trPr>
          <w:trHeight w:val="2255"/>
        </w:trPr>
        <w:tc>
          <w:tcPr>
            <w:tcW w:w="4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1717DB" w:rsidRDefault="00736249" w14:paraId="51EF4098" w14:textId="77777777">
            <w:pPr>
              <w:rPr>
                <w:b/>
              </w:rPr>
            </w:pPr>
            <w:r>
              <w:rPr>
                <w:b/>
              </w:rPr>
              <w:t>Premissas, Riscos e Impedimentos:</w:t>
            </w:r>
          </w:p>
          <w:p w:rsidR="001717DB" w:rsidRDefault="001717DB" w14:paraId="3041E394" w14:textId="77777777">
            <w:pPr>
              <w:rPr>
                <w:b/>
              </w:rPr>
            </w:pPr>
          </w:p>
          <w:p w:rsidR="001717DB" w:rsidRDefault="001717DB" w14:paraId="722B00AE" w14:textId="77777777">
            <w:pPr>
              <w:rPr>
                <w:b/>
              </w:rPr>
            </w:pPr>
          </w:p>
          <w:p w:rsidR="001717DB" w:rsidRDefault="001717DB" w14:paraId="42C6D796" w14:textId="77777777">
            <w:pPr>
              <w:rPr>
                <w:b/>
              </w:rPr>
            </w:pPr>
          </w:p>
          <w:p w:rsidR="001717DB" w:rsidRDefault="001717DB" w14:paraId="6E1831B3" w14:textId="77777777">
            <w:pPr>
              <w:rPr>
                <w:b/>
              </w:rPr>
            </w:pPr>
          </w:p>
          <w:p w:rsidR="001717DB" w:rsidRDefault="001717DB" w14:paraId="54E11D2A" w14:textId="77777777">
            <w:pPr>
              <w:rPr>
                <w:b/>
              </w:rPr>
            </w:pPr>
          </w:p>
        </w:tc>
        <w:tc>
          <w:tcPr>
            <w:tcW w:w="5735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1717DB" w:rsidRDefault="001717DB" w14:paraId="31126E5D" w14:textId="77777777">
            <w:pPr>
              <w:snapToGrid w:val="0"/>
              <w:jc w:val="center"/>
              <w:rPr>
                <w:b/>
              </w:rPr>
            </w:pPr>
          </w:p>
        </w:tc>
      </w:tr>
      <w:tr w:rsidR="001717DB" w14:paraId="4A441BA7" w14:textId="77777777">
        <w:trPr>
          <w:trHeight w:val="621"/>
        </w:trPr>
        <w:tc>
          <w:tcPr>
            <w:tcW w:w="104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1717DB" w:rsidRDefault="00736249" w14:paraId="438E802E" w14:textId="77777777">
            <w:r>
              <w:rPr>
                <w:b/>
              </w:rPr>
              <w:t xml:space="preserve">Expectativas de Prazo: </w:t>
            </w:r>
          </w:p>
        </w:tc>
      </w:tr>
      <w:tr w:rsidR="001717DB" w14:paraId="13CE5DA1" w14:textId="77777777">
        <w:trPr>
          <w:trHeight w:val="842"/>
        </w:trPr>
        <w:tc>
          <w:tcPr>
            <w:tcW w:w="4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1717DB" w:rsidRDefault="00736249" w14:paraId="5A4BAB18" w14:textId="77777777">
            <w:pPr>
              <w:jc w:val="left"/>
              <w:rPr>
                <w:b/>
              </w:rPr>
            </w:pPr>
            <w:r>
              <w:rPr>
                <w:b/>
              </w:rPr>
              <w:t>Elaborado por:</w:t>
            </w:r>
          </w:p>
          <w:p w:rsidR="001717DB" w:rsidRDefault="001717DB" w14:paraId="2DE403A5" w14:textId="77777777">
            <w:pPr>
              <w:jc w:val="left"/>
              <w:rPr>
                <w:b/>
              </w:rPr>
            </w:pPr>
          </w:p>
          <w:p w:rsidR="001717DB" w:rsidRDefault="001717DB" w14:paraId="62431CDC" w14:textId="77777777">
            <w:pPr>
              <w:jc w:val="left"/>
              <w:rPr>
                <w:b/>
              </w:rPr>
            </w:pPr>
          </w:p>
        </w:tc>
        <w:tc>
          <w:tcPr>
            <w:tcW w:w="5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="001717DB" w:rsidRDefault="00736249" w14:paraId="1DBD9BC0" w14:textId="77777777">
            <w:pPr>
              <w:jc w:val="left"/>
              <w:rPr>
                <w:b/>
              </w:rPr>
            </w:pPr>
            <w:r>
              <w:rPr>
                <w:b/>
              </w:rPr>
              <w:t>Aprovado por (Dono do Produto):</w:t>
            </w:r>
          </w:p>
          <w:p w:rsidR="001717DB" w:rsidRDefault="001717DB" w14:paraId="49E398E2" w14:textId="77777777">
            <w:pPr>
              <w:keepNext/>
              <w:jc w:val="left"/>
              <w:rPr>
                <w:b/>
              </w:rPr>
            </w:pPr>
          </w:p>
        </w:tc>
      </w:tr>
    </w:tbl>
    <w:p w:rsidR="001717DB" w:rsidRDefault="00736249" w14:paraId="7F2C7D06" w14:textId="77777777">
      <w:pPr>
        <w:pStyle w:val="Ttulo1"/>
      </w:pPr>
      <w:bookmarkStart w:name="__RefHeading___Toc493498455" w:id="10"/>
      <w:bookmarkEnd w:id="10"/>
      <w:r>
        <w:t>Sistemas relacionados</w:t>
      </w:r>
    </w:p>
    <w:p w:rsidR="001717DB" w:rsidRDefault="00736249" w14:paraId="1C60A4DF" w14:textId="77777777">
      <w:r>
        <w:t xml:space="preserve">Essa seção apresenta como os </w:t>
      </w:r>
      <w:r>
        <w:t>sistemas e subsistemas da organização estão relacionados atualmente e quais serão os subsistemas depois de terminado o desenvolvimento da solução proposta, bem como, o levantamento das soluções similares que existem no mercado.</w:t>
      </w:r>
    </w:p>
    <w:p w:rsidR="001717DB" w:rsidRDefault="00736249" w14:paraId="49C69A70" w14:textId="77777777">
      <w:pPr>
        <w:pStyle w:val="Ttulo2"/>
        <w:rPr>
          <w:iCs/>
        </w:rPr>
      </w:pPr>
      <w:bookmarkStart w:name="__RefHeading___Toc493498456" w:id="11"/>
      <w:bookmarkEnd w:id="11"/>
      <w:r>
        <w:t>Situação atual</w:t>
      </w:r>
    </w:p>
    <w:p w:rsidR="001717DB" w:rsidRDefault="00736249" w14:paraId="669EE54C" w14:textId="77777777">
      <w:pPr>
        <w:pStyle w:val="Fillinginstruction"/>
      </w:pPr>
      <w:r>
        <w:rPr>
          <w:iCs/>
        </w:rPr>
        <w:t>&lt;Descrever br</w:t>
      </w:r>
      <w:r>
        <w:rPr>
          <w:iCs/>
        </w:rPr>
        <w:t>evemente como funciona atualmente o ambiente em que a solução irá atuar. Ou seja, os subsistemas atuais da organização. Colar o diagrama de subsistemas atuais.&gt;</w:t>
      </w:r>
    </w:p>
    <w:p w:rsidR="001717DB" w:rsidRDefault="00736249" w14:paraId="71447E0D" w14:textId="77777777">
      <w:pPr>
        <w:pStyle w:val="Ttulo2"/>
        <w:rPr>
          <w:iCs/>
        </w:rPr>
      </w:pPr>
      <w:bookmarkStart w:name="__RefHeading___Toc493498457" w:id="12"/>
      <w:bookmarkEnd w:id="12"/>
      <w:r>
        <w:t>Sistemas similares existente no mercado</w:t>
      </w:r>
    </w:p>
    <w:p w:rsidR="001717DB" w:rsidRDefault="00736249" w14:paraId="7B1C3F9F" w14:textId="77777777">
      <w:pPr>
        <w:pStyle w:val="Fillinginstruction"/>
      </w:pPr>
      <w:r>
        <w:rPr>
          <w:iCs/>
        </w:rPr>
        <w:t>&lt;Pesquisar sistemas ou projetos similares existentes no</w:t>
      </w:r>
      <w:r>
        <w:rPr>
          <w:iCs/>
        </w:rPr>
        <w:t xml:space="preserve"> mercado (na Web. Faça um breve descritivo das principais propostas encontradas, destacando os pontos positivos ou não do sistema. Citar o endereço eletrônico onde foi localizada.&gt;</w:t>
      </w:r>
    </w:p>
    <w:p w:rsidR="001717DB" w:rsidP="35334CAA" w:rsidRDefault="00736249" w14:paraId="5A3AF434" w14:textId="77777777">
      <w:pPr>
        <w:pStyle w:val="Ttulo1"/>
        <w:numPr>
          <w:numId w:val="0"/>
        </w:numPr>
        <w:ind w:left="431" w:hanging="431"/>
      </w:pPr>
      <w:bookmarkStart w:name="__RefHeading___Toc493498458" w:id="13"/>
      <w:bookmarkEnd w:id="13"/>
      <w:r w:rsidR="35334CAA">
        <w:rPr/>
        <w:t>Atores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4605"/>
        <w:gridCol w:w="4605"/>
      </w:tblGrid>
      <w:tr w:rsidR="35334CAA" w:rsidTr="35334CAA" w14:paraId="15A199F4">
        <w:trPr>
          <w:trHeight w:val="300"/>
        </w:trPr>
        <w:tc>
          <w:tcPr>
            <w:tcW w:w="46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E6E6E6"/>
            <w:tcMar/>
            <w:vAlign w:val="center"/>
          </w:tcPr>
          <w:p w:rsidR="35334CAA" w:rsidP="35334CAA" w:rsidRDefault="35334CAA" w14:paraId="3AFE144D" w14:textId="4797869C">
            <w:pPr>
              <w:pStyle w:val="Tableheader"/>
            </w:pPr>
            <w:r w:rsidR="35334CAA">
              <w:rPr/>
              <w:t xml:space="preserve"> Ator</w:t>
            </w:r>
          </w:p>
        </w:tc>
        <w:tc>
          <w:tcPr>
            <w:tcW w:w="46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E6E6E6"/>
            <w:tcMar/>
            <w:vAlign w:val="center"/>
          </w:tcPr>
          <w:p w:rsidR="35334CAA" w:rsidP="35334CAA" w:rsidRDefault="35334CAA" w14:paraId="296FDBC2">
            <w:pPr>
              <w:pStyle w:val="Tableheader"/>
            </w:pPr>
            <w:r w:rsidR="35334CAA">
              <w:rPr/>
              <w:t>Descrição</w:t>
            </w:r>
          </w:p>
        </w:tc>
      </w:tr>
      <w:tr w:rsidR="35334CAA" w:rsidTr="35334CAA" w14:paraId="0ECA1FAE">
        <w:trPr>
          <w:trHeight w:val="281"/>
        </w:trPr>
        <w:tc>
          <w:tcPr>
            <w:tcW w:w="46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  <w:vAlign w:val="center"/>
          </w:tcPr>
          <w:p w:rsidR="35334CAA" w:rsidP="35334CAA" w:rsidRDefault="35334CAA" w14:paraId="2557EB76" w14:textId="3E42B41C">
            <w:pPr>
              <w:pStyle w:val="Fillinginstructiontablecell"/>
              <w:ind w:left="0"/>
            </w:pPr>
            <w:r w:rsidRPr="35334CAA" w:rsidR="35334CAA">
              <w:rPr>
                <w:i w:val="0"/>
                <w:iCs w:val="0"/>
                <w:color w:val="000000" w:themeColor="text1" w:themeTint="FF" w:themeShade="FF"/>
              </w:rPr>
              <w:t>Pessoa</w:t>
            </w:r>
          </w:p>
        </w:tc>
        <w:tc>
          <w:tcPr>
            <w:tcW w:w="46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  <w:vAlign w:val="center"/>
          </w:tcPr>
          <w:p w:rsidR="35334CAA" w:rsidP="35334CAA" w:rsidRDefault="35334CAA" w14:paraId="2F90E3A7" w14:textId="05CDBDDF">
            <w:pPr>
              <w:pStyle w:val="Fillinginstructiontablecell"/>
              <w:rPr>
                <w:i w:val="0"/>
                <w:iCs w:val="0"/>
                <w:color w:val="auto"/>
              </w:rPr>
            </w:pPr>
            <w:r w:rsidRPr="35334CAA" w:rsidR="35334CAA">
              <w:rPr>
                <w:i w:val="0"/>
                <w:iCs w:val="0"/>
                <w:color w:val="auto"/>
              </w:rPr>
              <w:t>O ator “Pessoa” é a generalização de outros atores específicos. Seu dever no sistema é cadastrar e efetuar login, propor propostas de projetos e consultar novos projetos de acordo com filtro.</w:t>
            </w:r>
          </w:p>
        </w:tc>
      </w:tr>
    </w:tbl>
    <w:p w:rsidR="001717DB" w:rsidP="35334CAA" w:rsidRDefault="001717DB" w14:paraId="10C2B98D" w14:textId="4186B59D">
      <w:pPr>
        <w:pStyle w:val="Normal"/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4605"/>
        <w:gridCol w:w="4605"/>
      </w:tblGrid>
      <w:tr w:rsidR="35334CAA" w:rsidTr="35334CAA" w14:paraId="2666627A">
        <w:trPr>
          <w:trHeight w:val="300"/>
        </w:trPr>
        <w:tc>
          <w:tcPr>
            <w:tcW w:w="46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E6E6E6"/>
            <w:tcMar/>
            <w:vAlign w:val="center"/>
          </w:tcPr>
          <w:p w:rsidR="35334CAA" w:rsidP="35334CAA" w:rsidRDefault="35334CAA" w14:paraId="75EF86F0">
            <w:pPr>
              <w:pStyle w:val="Tableheader"/>
            </w:pPr>
            <w:r w:rsidR="35334CAA">
              <w:rPr/>
              <w:t>Ator</w:t>
            </w:r>
          </w:p>
        </w:tc>
        <w:tc>
          <w:tcPr>
            <w:tcW w:w="46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E6E6E6"/>
            <w:tcMar/>
            <w:vAlign w:val="center"/>
          </w:tcPr>
          <w:p w:rsidR="35334CAA" w:rsidP="35334CAA" w:rsidRDefault="35334CAA" w14:paraId="5B32B8FD">
            <w:pPr>
              <w:pStyle w:val="Tableheader"/>
            </w:pPr>
            <w:r w:rsidR="35334CAA">
              <w:rPr/>
              <w:t>Descrição</w:t>
            </w:r>
          </w:p>
        </w:tc>
      </w:tr>
      <w:tr w:rsidR="35334CAA" w:rsidTr="35334CAA" w14:paraId="33AFD58A">
        <w:trPr>
          <w:trHeight w:val="281"/>
        </w:trPr>
        <w:tc>
          <w:tcPr>
            <w:tcW w:w="46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  <w:vAlign w:val="center"/>
          </w:tcPr>
          <w:p w:rsidR="35334CAA" w:rsidP="35334CAA" w:rsidRDefault="35334CAA" w14:paraId="4F26E8EB" w14:textId="433C1E78">
            <w:pPr>
              <w:pStyle w:val="Fillinginstructiontablecell"/>
              <w:ind w:left="0"/>
              <w:rPr>
                <w:i w:val="0"/>
                <w:iCs w:val="0"/>
                <w:color w:val="000000" w:themeColor="text1" w:themeTint="FF" w:themeShade="FF"/>
              </w:rPr>
            </w:pPr>
            <w:r w:rsidRPr="35334CAA" w:rsidR="35334CAA">
              <w:rPr>
                <w:i w:val="0"/>
                <w:iCs w:val="0"/>
                <w:color w:val="000000" w:themeColor="text1" w:themeTint="FF" w:themeShade="FF"/>
              </w:rPr>
              <w:t>Aluno</w:t>
            </w:r>
          </w:p>
        </w:tc>
        <w:tc>
          <w:tcPr>
            <w:tcW w:w="46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  <w:vAlign w:val="center"/>
          </w:tcPr>
          <w:p w:rsidR="35334CAA" w:rsidP="35334CAA" w:rsidRDefault="35334CAA" w14:paraId="2246CCE0" w14:textId="1A06DF0A">
            <w:pPr>
              <w:pStyle w:val="Fillinginstructiontablecell"/>
              <w:rPr>
                <w:i w:val="0"/>
                <w:iCs w:val="0"/>
                <w:color w:val="auto"/>
              </w:rPr>
            </w:pPr>
            <w:r w:rsidRPr="35334CAA" w:rsidR="35334CAA">
              <w:rPr>
                <w:i w:val="0"/>
                <w:iCs w:val="0"/>
                <w:color w:val="auto"/>
              </w:rPr>
              <w:t>O ator “Aluno” é uma especialização de ator “Pessoa”. Seu papel dentro do sistema tem a mesmas funções do ator “Pessoa”, com acréscimo de enviar solicitações para o gestor do sistema ou professor e enviar documentos do projeto.</w:t>
            </w:r>
          </w:p>
        </w:tc>
      </w:tr>
    </w:tbl>
    <w:p w:rsidR="001717DB" w:rsidP="35334CAA" w:rsidRDefault="001717DB" w14:paraId="3AF98AAD" w14:textId="7096362B">
      <w:pPr>
        <w:pStyle w:val="Normal"/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4605"/>
        <w:gridCol w:w="4605"/>
      </w:tblGrid>
      <w:tr w:rsidR="35334CAA" w:rsidTr="35334CAA" w14:paraId="3174A7E5">
        <w:trPr>
          <w:trHeight w:val="300"/>
        </w:trPr>
        <w:tc>
          <w:tcPr>
            <w:tcW w:w="46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E6E6E6"/>
            <w:tcMar/>
            <w:vAlign w:val="center"/>
          </w:tcPr>
          <w:p w:rsidR="35334CAA" w:rsidP="35334CAA" w:rsidRDefault="35334CAA" w14:paraId="617B85FE">
            <w:pPr>
              <w:pStyle w:val="Tableheader"/>
            </w:pPr>
            <w:r w:rsidR="35334CAA">
              <w:rPr/>
              <w:t>Ator</w:t>
            </w:r>
          </w:p>
        </w:tc>
        <w:tc>
          <w:tcPr>
            <w:tcW w:w="46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E6E6E6"/>
            <w:tcMar/>
            <w:vAlign w:val="center"/>
          </w:tcPr>
          <w:p w:rsidR="35334CAA" w:rsidP="35334CAA" w:rsidRDefault="35334CAA" w14:paraId="547B8FB7">
            <w:pPr>
              <w:pStyle w:val="Tableheader"/>
            </w:pPr>
            <w:r w:rsidR="35334CAA">
              <w:rPr/>
              <w:t>Descrição</w:t>
            </w:r>
          </w:p>
        </w:tc>
      </w:tr>
      <w:tr w:rsidR="35334CAA" w:rsidTr="35334CAA" w14:paraId="192185E1">
        <w:trPr>
          <w:trHeight w:val="281"/>
        </w:trPr>
        <w:tc>
          <w:tcPr>
            <w:tcW w:w="46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  <w:vAlign w:val="center"/>
          </w:tcPr>
          <w:p w:rsidR="35334CAA" w:rsidP="35334CAA" w:rsidRDefault="35334CAA" w14:paraId="13796750" w14:textId="3F3055C7">
            <w:pPr>
              <w:pStyle w:val="Fillinginstructiontablecell"/>
              <w:ind w:left="0"/>
              <w:rPr>
                <w:i w:val="0"/>
                <w:iCs w:val="0"/>
                <w:color w:val="000000" w:themeColor="text1" w:themeTint="FF" w:themeShade="FF"/>
              </w:rPr>
            </w:pPr>
            <w:r w:rsidRPr="35334CAA" w:rsidR="35334CAA">
              <w:rPr>
                <w:i w:val="0"/>
                <w:iCs w:val="0"/>
                <w:color w:val="000000" w:themeColor="text1" w:themeTint="FF" w:themeShade="FF"/>
              </w:rPr>
              <w:t>Professor</w:t>
            </w:r>
          </w:p>
        </w:tc>
        <w:tc>
          <w:tcPr>
            <w:tcW w:w="46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  <w:vAlign w:val="center"/>
          </w:tcPr>
          <w:p w:rsidR="35334CAA" w:rsidP="35334CAA" w:rsidRDefault="35334CAA" w14:paraId="4C1E05F1" w14:textId="384232D9">
            <w:pPr>
              <w:pStyle w:val="Fillinginstructiontablecell"/>
              <w:rPr>
                <w:i w:val="0"/>
                <w:iCs w:val="0"/>
                <w:color w:val="auto"/>
              </w:rPr>
            </w:pPr>
            <w:r w:rsidRPr="35334CAA" w:rsidR="35334CAA">
              <w:rPr>
                <w:i w:val="0"/>
                <w:iCs w:val="0"/>
                <w:color w:val="auto"/>
              </w:rPr>
              <w:t>O ator “Professor” é uma especialização de ator “Pessoa”. Sua função dentro do sistema tem os mesmos aspectos do ator “Pessoa”, criar e editar turmas, editar projetos na qual está relacionado.</w:t>
            </w:r>
          </w:p>
          <w:p w:rsidR="35334CAA" w:rsidP="35334CAA" w:rsidRDefault="35334CAA" w14:paraId="48462ACE" w14:textId="7D230761">
            <w:pPr>
              <w:pStyle w:val="Fillinginstructiontablecell"/>
              <w:rPr>
                <w:i w:val="0"/>
                <w:iCs w:val="0"/>
                <w:color w:val="auto"/>
              </w:rPr>
            </w:pPr>
          </w:p>
        </w:tc>
      </w:tr>
    </w:tbl>
    <w:p w:rsidR="001717DB" w:rsidP="35334CAA" w:rsidRDefault="001717DB" w14:paraId="01E3E694" w14:textId="354E24A7">
      <w:pPr>
        <w:pStyle w:val="Normal"/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4605"/>
        <w:gridCol w:w="4605"/>
      </w:tblGrid>
      <w:tr w:rsidR="35334CAA" w:rsidTr="35334CAA" w14:paraId="65EEB36C">
        <w:trPr>
          <w:trHeight w:val="300"/>
        </w:trPr>
        <w:tc>
          <w:tcPr>
            <w:tcW w:w="46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E6E6E6"/>
            <w:tcMar/>
            <w:vAlign w:val="center"/>
          </w:tcPr>
          <w:p w:rsidR="35334CAA" w:rsidP="35334CAA" w:rsidRDefault="35334CAA" w14:paraId="0291B463">
            <w:pPr>
              <w:pStyle w:val="Tableheader"/>
            </w:pPr>
            <w:r w:rsidR="35334CAA">
              <w:rPr/>
              <w:t>Ator</w:t>
            </w:r>
          </w:p>
        </w:tc>
        <w:tc>
          <w:tcPr>
            <w:tcW w:w="46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E6E6E6"/>
            <w:tcMar/>
            <w:vAlign w:val="center"/>
          </w:tcPr>
          <w:p w:rsidR="35334CAA" w:rsidP="35334CAA" w:rsidRDefault="35334CAA" w14:paraId="5DFF7215">
            <w:pPr>
              <w:pStyle w:val="Tableheader"/>
            </w:pPr>
            <w:r w:rsidR="35334CAA">
              <w:rPr/>
              <w:t>Descrição</w:t>
            </w:r>
          </w:p>
        </w:tc>
      </w:tr>
      <w:tr w:rsidR="35334CAA" w:rsidTr="35334CAA" w14:paraId="26538224">
        <w:trPr>
          <w:trHeight w:val="281"/>
        </w:trPr>
        <w:tc>
          <w:tcPr>
            <w:tcW w:w="46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  <w:vAlign w:val="center"/>
          </w:tcPr>
          <w:p w:rsidR="35334CAA" w:rsidP="35334CAA" w:rsidRDefault="35334CAA" w14:paraId="412678AD" w14:textId="24F010B6">
            <w:pPr>
              <w:pStyle w:val="Fillinginstructiontablecell"/>
              <w:ind w:left="0"/>
              <w:rPr>
                <w:i w:val="0"/>
                <w:iCs w:val="0"/>
                <w:color w:val="000000" w:themeColor="text1" w:themeTint="FF" w:themeShade="FF"/>
              </w:rPr>
            </w:pPr>
            <w:r w:rsidRPr="35334CAA" w:rsidR="35334CAA">
              <w:rPr>
                <w:i w:val="0"/>
                <w:iCs w:val="0"/>
                <w:color w:val="000000" w:themeColor="text1" w:themeTint="FF" w:themeShade="FF"/>
              </w:rPr>
              <w:t>Gestor do Sistema</w:t>
            </w:r>
          </w:p>
        </w:tc>
        <w:tc>
          <w:tcPr>
            <w:tcW w:w="46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auto"/>
            <w:tcMar/>
            <w:vAlign w:val="center"/>
          </w:tcPr>
          <w:p w:rsidR="35334CAA" w:rsidP="35334CAA" w:rsidRDefault="35334CAA" w14:paraId="1EF181B4" w14:textId="5A19FAA0">
            <w:pPr>
              <w:pStyle w:val="Fillinginstructiontablecell"/>
              <w:rPr>
                <w:i w:val="0"/>
                <w:iCs w:val="0"/>
                <w:color w:val="auto"/>
              </w:rPr>
            </w:pPr>
            <w:r w:rsidRPr="35334CAA" w:rsidR="35334CAA">
              <w:rPr>
                <w:i w:val="0"/>
                <w:iCs w:val="0"/>
                <w:color w:val="auto"/>
              </w:rPr>
              <w:t>O ator “Gestor do Sistema” é uma especialização de ator “Pessoa”, contendo suas funcionalidades. Além disso, sua aplicação no sistema é criar e editar professores, analisar e aprovar propostas feitas, criar e editar projetos em andamento (como criar versões dos projetos ou alterar acesso público e privado).</w:t>
            </w:r>
          </w:p>
        </w:tc>
      </w:tr>
    </w:tbl>
    <w:p w:rsidR="001717DB" w:rsidP="35334CAA" w:rsidRDefault="001717DB" w14:paraId="16287F21" w14:textId="507B72AE">
      <w:pPr>
        <w:pStyle w:val="Normal"/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5"/>
        <w:gridCol w:w="4605"/>
      </w:tblGrid>
      <w:tr w:rsidR="001717DB" w:rsidTr="35334CAA" w14:paraId="266E5C68" w14:textId="77777777">
        <w:trPr>
          <w:trHeight w:val="300"/>
        </w:trPr>
        <w:tc>
          <w:tcPr>
            <w:tcW w:w="46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6E6E6"/>
            <w:tcMar/>
            <w:vAlign w:val="center"/>
          </w:tcPr>
          <w:p w:rsidR="001717DB" w:rsidRDefault="00736249" w14:paraId="19C4198B" w14:textId="77777777">
            <w:pPr>
              <w:pStyle w:val="Tableheader"/>
            </w:pPr>
            <w:r>
              <w:t>Ator</w:t>
            </w:r>
          </w:p>
        </w:tc>
        <w:tc>
          <w:tcPr>
            <w:tcW w:w="46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6E6E6"/>
            <w:tcMar/>
            <w:vAlign w:val="center"/>
          </w:tcPr>
          <w:p w:rsidR="001717DB" w:rsidRDefault="00736249" w14:paraId="29FCE41E" w14:textId="77777777">
            <w:pPr>
              <w:pStyle w:val="Tableheader"/>
            </w:pPr>
            <w:r>
              <w:t>Descrição</w:t>
            </w:r>
          </w:p>
        </w:tc>
      </w:tr>
      <w:tr w:rsidR="001717DB" w:rsidTr="35334CAA" w14:paraId="48E44B4D" w14:textId="77777777">
        <w:trPr>
          <w:trHeight w:val="281"/>
        </w:trPr>
        <w:tc>
          <w:tcPr>
            <w:tcW w:w="46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1717DB" w:rsidP="35334CAA" w:rsidRDefault="00736249" w14:paraId="39CA3DF6" w14:textId="2C9FEC9B">
            <w:pPr>
              <w:pStyle w:val="Fillinginstructiontablecel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35334CAA" w:rsidR="35334CAA">
              <w:rPr>
                <w:i w:val="0"/>
                <w:iCs w:val="0"/>
                <w:color w:val="000000" w:themeColor="text1" w:themeTint="FF" w:themeShade="FF"/>
              </w:rPr>
              <w:t>Sistema do SIGAA</w:t>
            </w:r>
          </w:p>
        </w:tc>
        <w:tc>
          <w:tcPr>
            <w:tcW w:w="46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1717DB" w:rsidP="35334CAA" w:rsidRDefault="00736249" w14:paraId="79024ED8" w14:textId="10DA6EEC">
            <w:pPr>
              <w:pStyle w:val="Fillinginstructiontablecell"/>
              <w:rPr>
                <w:i w:val="0"/>
                <w:iCs w:val="0"/>
                <w:color w:val="auto"/>
              </w:rPr>
            </w:pPr>
            <w:r w:rsidRPr="35334CAA" w:rsidR="35334CAA">
              <w:rPr>
                <w:i w:val="0"/>
                <w:iCs w:val="0"/>
                <w:color w:val="auto"/>
              </w:rPr>
              <w:t>O ator “Sistema do SIGAA” vai disponibilizar o serviço com o ator “Professor” a fim de obter dados de alunos para a criação das turmas, através de uma API.</w:t>
            </w:r>
          </w:p>
        </w:tc>
      </w:tr>
    </w:tbl>
    <w:p w:rsidR="001717DB" w:rsidRDefault="00736249" w14:paraId="3B562F3A" w14:textId="77777777">
      <w:pPr>
        <w:pStyle w:val="Ttulo1"/>
        <w:ind w:left="431" w:hanging="431"/>
      </w:pPr>
      <w:bookmarkStart w:name="__RefHeading___Toc493498459" w:id="14"/>
      <w:bookmarkStart w:name="_Ref53483155" w:id="15"/>
      <w:bookmarkEnd w:id="14"/>
      <w:r>
        <w:t>Requisitos Funcionais</w:t>
      </w:r>
      <w:bookmarkEnd w:id="15"/>
      <w:r>
        <w:t xml:space="preserve"> (RF)</w:t>
      </w:r>
    </w:p>
    <w:p w:rsidR="001717DB" w:rsidRDefault="00736249" w14:paraId="79025A6E" w14:textId="77777777">
      <w:r>
        <w:t>Essa seção apresenta todos os requisitos funcionais da aplicação, que devem ser identificados e mapeados a partir das h</w:t>
      </w:r>
      <w:r>
        <w:t xml:space="preserve">istórias identificadas. </w:t>
      </w:r>
      <w:r>
        <w:rPr>
          <w:u w:val="single"/>
        </w:rPr>
        <w:t>Incluir a planilha com as histórias dos usuários.</w:t>
      </w:r>
    </w:p>
    <w:p w:rsidR="001717DB" w:rsidRDefault="00736249" w14:paraId="1BEDE419" w14:textId="77777777">
      <w:pPr>
        <w:pStyle w:val="Fillinginstruction"/>
      </w:pPr>
      <w:r>
        <w:t xml:space="preserve">&lt;Apresentar todos os requisitos funcionais da aplicação. Em aplicações grandes é comum haver muitos requisitos e, para facilitar a visualização, pode ser interessante </w:t>
      </w:r>
      <w:r>
        <w:t>agrupá-los em subseções de requisitos funcionais correlacionados. Os nomes das subseções devem ser únicos e pequenos (3 palavras no máximo) e podem ser formados por palavras, números e/ou abreviações.</w:t>
      </w:r>
    </w:p>
    <w:p w:rsidR="001717DB" w:rsidRDefault="00736249" w14:paraId="585E4D60" w14:textId="77777777">
      <w:pPr>
        <w:pStyle w:val="Fillinginstruction"/>
      </w:pPr>
      <w:r>
        <w:t>Se os requisitos funcionais forem agrupados em subseçõe</w:t>
      </w:r>
      <w:r>
        <w:t>s específicas, a numeração deles deve obedecer a regra definida na seção.&gt;</w:t>
      </w:r>
    </w:p>
    <w:p w:rsidR="001717DB" w:rsidRDefault="00736249" w14:paraId="06FC8FC6" w14:textId="77777777">
      <w:pPr>
        <w:pStyle w:val="Ttulo2"/>
      </w:pPr>
      <w:bookmarkStart w:name="__RefHeading___Toc493498460" w:id="16"/>
      <w:bookmarkEnd w:id="16"/>
      <w:r>
        <w:rPr>
          <w:i/>
          <w:color w:val="0000FF"/>
        </w:rPr>
        <w:t>&lt;Nome da subseção para agrupar requisitos relacionados&gt;</w:t>
      </w:r>
    </w:p>
    <w:p w:rsidR="001717DB" w:rsidRDefault="00736249" w14:paraId="65A246FD" w14:textId="77777777">
      <w:pPr>
        <w:pStyle w:val="Fillinginstruction"/>
      </w:pPr>
      <w:r>
        <w:t>&lt;Descrever características comuns dos requisitos, explicitando o motivo do seu agrupamento em uma subseção única.</w:t>
      </w:r>
    </w:p>
    <w:p w:rsidR="001717DB" w:rsidRDefault="00736249" w14:paraId="399E54A7" w14:textId="77777777">
      <w:pPr>
        <w:pStyle w:val="Fillinginstruction"/>
      </w:pPr>
      <w:r>
        <w:t>Se todos os</w:t>
      </w:r>
      <w:r>
        <w:t xml:space="preserve"> casos de uso de uma subseção estiverem relacionados com o mesmo ator, pode-se informar isso na subseção dos casos de uso, especificando qual é o ator em questão, e eliminar o campo “Ator:” das descrições dos casos de uso feitas nos blocos seguintes. Crie </w:t>
      </w:r>
      <w:r>
        <w:t>outras subseções, se necessário, para agrupar casos de uso.&gt;</w:t>
      </w:r>
    </w:p>
    <w:p w:rsidR="001717DB" w:rsidRDefault="00736249" w14:paraId="55D96B29" w14:textId="77777777">
      <w:pPr>
        <w:pStyle w:val="Ttulo2"/>
        <w:rPr>
          <w:i/>
          <w:color w:val="0000FF"/>
        </w:rPr>
      </w:pPr>
      <w:bookmarkStart w:name="__RefHeading___Toc493498461" w:id="17"/>
      <w:bookmarkEnd w:id="17"/>
      <w:r>
        <w:rPr>
          <w:i/>
          <w:color w:val="0000FF"/>
        </w:rPr>
        <w:t>Modelo de Negócios &lt;Processo de negócio modelado em BPMN&gt;</w:t>
      </w:r>
    </w:p>
    <w:p w:rsidR="001717DB" w:rsidRDefault="001717DB" w14:paraId="5BE93A62" w14:textId="77777777">
      <w:pPr>
        <w:rPr>
          <w:i/>
          <w:color w:val="0000FF"/>
        </w:rPr>
      </w:pPr>
    </w:p>
    <w:p w:rsidR="001717DB" w:rsidRDefault="00736249" w14:paraId="1BB17872" w14:textId="77777777">
      <w:pPr>
        <w:pStyle w:val="Requisito"/>
        <w:pBdr>
          <w:top w:val="single" w:color="000000" w:sz="4" w:space="3"/>
          <w:left w:val="single" w:color="000000" w:sz="4" w:space="4"/>
          <w:bottom w:val="single" w:color="000000" w:sz="4" w:space="1"/>
          <w:right w:val="single" w:color="000000" w:sz="4" w:space="4"/>
        </w:pBdr>
      </w:pPr>
      <w:bookmarkStart w:name="__RefHeading___Toc493498462" w:id="18"/>
      <w:bookmarkStart w:name="RFXX001" w:id="19"/>
      <w:bookmarkEnd w:id="18"/>
      <w:r>
        <w:rPr>
          <w:iCs/>
        </w:rPr>
        <w:t>[RFXX001]</w:t>
      </w:r>
      <w:r>
        <w:rPr>
          <w:i/>
          <w:color w:val="0000FF"/>
        </w:rPr>
        <w:t xml:space="preserve"> </w:t>
      </w:r>
      <w:bookmarkEnd w:id="19"/>
      <w:r>
        <w:rPr>
          <w:i/>
          <w:color w:val="0000FF"/>
        </w:rPr>
        <w:t>&lt;Nome do requisito&gt;</w:t>
      </w:r>
    </w:p>
    <w:p w:rsidR="001717DB" w:rsidRDefault="00736249" w14:paraId="69CB42A7" w14:textId="77777777">
      <w:pPr>
        <w:pStyle w:val="Fillinginstruction"/>
        <w:ind w:left="426"/>
      </w:pPr>
      <w:r>
        <w:t>&lt;Adicionar um indicador ao identificador do requisito para permitir futuras referências cruzadas.</w:t>
      </w:r>
    </w:p>
    <w:p w:rsidR="001717DB" w:rsidRDefault="001717DB" w14:paraId="384BA73E" w14:textId="77777777"/>
    <w:tbl>
      <w:tblPr>
        <w:tblW w:w="0" w:type="auto"/>
        <w:tblInd w:w="36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95"/>
        <w:gridCol w:w="425"/>
        <w:gridCol w:w="1960"/>
        <w:gridCol w:w="450"/>
        <w:gridCol w:w="1935"/>
        <w:gridCol w:w="475"/>
        <w:gridCol w:w="1910"/>
      </w:tblGrid>
      <w:tr w:rsidR="001717DB" w14:paraId="2E6C486A" w14:textId="77777777">
        <w:tc>
          <w:tcPr>
            <w:tcW w:w="1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1717DB" w:rsidRDefault="00736249" w14:paraId="38110CD4" w14:textId="77777777">
            <w:pPr>
              <w:jc w:val="left"/>
            </w:pPr>
            <w:r>
              <w:rPr>
                <w:b/>
                <w:bCs/>
              </w:rPr>
              <w:t>Priorid</w:t>
            </w:r>
            <w:r>
              <w:rPr>
                <w:b/>
                <w:bCs/>
              </w:rPr>
              <w:t xml:space="preserve">ade: </w:t>
            </w:r>
          </w:p>
        </w:tc>
        <w:bookmarkStart w:name="Selecionar2" w:id="20"/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1717DB" w:rsidRDefault="00736249" w14:paraId="099F79F7" w14:textId="77777777">
            <w:pPr>
              <w:pStyle w:val="destaque1"/>
              <w:keepNext w:val="0"/>
              <w:spacing w:before="60" w:after="60"/>
              <w:outlineLvl w:val="9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rPr>
                <w:rFonts w:ascii="Times New Roman" w:hAnsi="Times New Roman" w:cs="Times New Roman"/>
                <w:bCs/>
                <w:lang w:eastAsia="pt-BR"/>
              </w:rPr>
              <w:fldChar w:fldCharType="end"/>
            </w:r>
            <w:bookmarkEnd w:id="20"/>
          </w:p>
        </w:tc>
        <w:tc>
          <w:tcPr>
            <w:tcW w:w="1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1717DB" w:rsidRDefault="00736249" w14:paraId="6957363D" w14:textId="77777777">
            <w:pPr>
              <w:pStyle w:val="destaque1"/>
              <w:keepNext w:val="0"/>
              <w:spacing w:before="60" w:after="60"/>
              <w:outlineLvl w:val="9"/>
            </w:pPr>
            <w:r>
              <w:rPr>
                <w:rFonts w:ascii="Times New Roman" w:hAnsi="Times New Roman" w:cs="Times New Roman"/>
                <w:b w:val="0"/>
                <w:lang w:eastAsia="pt-BR"/>
              </w:rPr>
              <w:t>Essencial</w:t>
            </w:r>
          </w:p>
        </w:tc>
        <w:bookmarkStart w:name="Selecionar3" w:id="21"/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1717DB" w:rsidRDefault="00736249" w14:paraId="4D8F0F5C" w14:textId="77777777">
            <w:pPr>
              <w:pStyle w:val="destaque1"/>
              <w:keepNext w:val="0"/>
              <w:spacing w:before="60" w:after="60"/>
              <w:outlineLvl w:val="9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rPr>
                <w:rFonts w:ascii="Times New Roman" w:hAnsi="Times New Roman" w:cs="Times New Roman"/>
                <w:bCs/>
                <w:lang w:eastAsia="pt-BR"/>
              </w:rPr>
              <w:fldChar w:fldCharType="end"/>
            </w:r>
            <w:bookmarkEnd w:id="21"/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1717DB" w:rsidRDefault="00736249" w14:paraId="0FC668DB" w14:textId="77777777">
            <w:pPr>
              <w:pStyle w:val="destaque1"/>
              <w:keepNext w:val="0"/>
              <w:spacing w:before="60" w:after="60"/>
              <w:outlineLvl w:val="9"/>
            </w:pPr>
            <w:r>
              <w:rPr>
                <w:rFonts w:ascii="Times New Roman" w:hAnsi="Times New Roman" w:cs="Times New Roman"/>
                <w:b w:val="0"/>
                <w:lang w:eastAsia="pt-BR"/>
              </w:rPr>
              <w:t>Importante</w:t>
            </w:r>
          </w:p>
        </w:tc>
        <w:bookmarkStart w:name="Selecionar4" w:id="22"/>
        <w:tc>
          <w:tcPr>
            <w:tcW w:w="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1717DB" w:rsidRDefault="00736249" w14:paraId="713E8F5A" w14:textId="77777777">
            <w:pPr>
              <w:pStyle w:val="destaque1"/>
              <w:keepNext w:val="0"/>
              <w:spacing w:before="60" w:after="60"/>
              <w:outlineLvl w:val="9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rPr>
                <w:rFonts w:ascii="Times New Roman" w:hAnsi="Times New Roman" w:cs="Times New Roman"/>
                <w:bCs/>
                <w:lang w:eastAsia="pt-BR"/>
              </w:rPr>
              <w:fldChar w:fldCharType="end"/>
            </w:r>
            <w:bookmarkEnd w:id="22"/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1717DB" w:rsidRDefault="00736249" w14:paraId="5D2B3BF3" w14:textId="77777777">
            <w:pPr>
              <w:pStyle w:val="destaque1"/>
              <w:keepNext w:val="0"/>
              <w:spacing w:before="60" w:after="60"/>
              <w:outlineLvl w:val="9"/>
            </w:pPr>
            <w:r>
              <w:rPr>
                <w:rFonts w:ascii="Times New Roman" w:hAnsi="Times New Roman" w:cs="Times New Roman"/>
                <w:b w:val="0"/>
                <w:lang w:eastAsia="pt-BR"/>
              </w:rPr>
              <w:t>Desejável</w:t>
            </w:r>
          </w:p>
        </w:tc>
      </w:tr>
      <w:tr w:rsidR="001717DB" w14:paraId="6850425D" w14:textId="77777777">
        <w:tc>
          <w:tcPr>
            <w:tcW w:w="1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1717DB" w:rsidRDefault="00736249" w14:paraId="4E96AC14" w14:textId="77777777">
            <w:pPr>
              <w:jc w:val="left"/>
            </w:pPr>
            <w:r>
              <w:rPr>
                <w:b/>
                <w:bCs/>
              </w:rPr>
              <w:t>Ator(es):</w:t>
            </w:r>
          </w:p>
        </w:tc>
        <w:tc>
          <w:tcPr>
            <w:tcW w:w="7155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1717DB" w:rsidRDefault="00736249" w14:paraId="3103B65D" w14:textId="77777777">
            <w:pPr>
              <w:pStyle w:val="Fillinginstruction"/>
            </w:pPr>
            <w:r>
              <w:t>&lt;Informar atores que irão interagir com o caso de uso.&gt;</w:t>
            </w:r>
          </w:p>
        </w:tc>
      </w:tr>
      <w:tr w:rsidR="001717DB" w14:paraId="1FCE64FE" w14:textId="77777777">
        <w:tc>
          <w:tcPr>
            <w:tcW w:w="1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1717DB" w:rsidRDefault="00736249" w14:paraId="08BB16D6" w14:textId="77777777">
            <w:pPr>
              <w:jc w:val="left"/>
            </w:pPr>
            <w:r>
              <w:rPr>
                <w:b/>
                <w:bCs/>
              </w:rPr>
              <w:t>Requisitos associados:</w:t>
            </w:r>
          </w:p>
        </w:tc>
        <w:tc>
          <w:tcPr>
            <w:tcW w:w="7155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1717DB" w:rsidRDefault="00736249" w14:paraId="47B22743" w14:textId="77777777">
            <w:pPr>
              <w:jc w:val="left"/>
            </w:pPr>
            <w:r>
              <w:rPr>
                <w:i/>
                <w:iCs/>
                <w:color w:val="0000FF"/>
              </w:rPr>
              <w:t>&lt;Ex.: RF002, RF015&gt; &lt;Lista dos Requisitos Associados a este Caso de Uso, se houver.&gt;</w:t>
            </w:r>
          </w:p>
        </w:tc>
      </w:tr>
      <w:tr w:rsidR="001717DB" w14:paraId="5AA29C24" w14:textId="77777777">
        <w:tc>
          <w:tcPr>
            <w:tcW w:w="1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1717DB" w:rsidRDefault="00736249" w14:paraId="768C6E21" w14:textId="77777777">
            <w:pPr>
              <w:jc w:val="left"/>
            </w:pPr>
            <w:r>
              <w:rPr>
                <w:b/>
                <w:bCs/>
              </w:rPr>
              <w:t>Objetivo:</w:t>
            </w:r>
          </w:p>
        </w:tc>
        <w:tc>
          <w:tcPr>
            <w:tcW w:w="7155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1717DB" w:rsidRDefault="001717DB" w14:paraId="34B3F2EB" w14:textId="77777777">
            <w:pPr>
              <w:snapToGrid w:val="0"/>
              <w:jc w:val="left"/>
              <w:rPr>
                <w:b/>
                <w:bCs/>
                <w:i/>
                <w:iCs/>
                <w:color w:val="0000FF"/>
              </w:rPr>
            </w:pPr>
          </w:p>
        </w:tc>
      </w:tr>
    </w:tbl>
    <w:p w:rsidR="001717DB" w:rsidRDefault="001717DB" w14:paraId="7D34F5C7" w14:textId="77777777"/>
    <w:p w:rsidR="001717DB" w:rsidRDefault="00736249" w14:paraId="03BB6F3A" w14:textId="77777777">
      <w:pPr>
        <w:pStyle w:val="Ttulo1"/>
        <w:rPr>
          <w:color w:val="000000"/>
        </w:rPr>
      </w:pPr>
      <w:bookmarkStart w:name="__RefHeading___Toc493498463" w:id="23"/>
      <w:bookmarkStart w:name="_Ref53483162" w:id="24"/>
      <w:bookmarkEnd w:id="23"/>
      <w:r>
        <w:t>Requisitos Não-Funcionais</w:t>
      </w:r>
      <w:bookmarkEnd w:id="24"/>
      <w:r>
        <w:t xml:space="preserve"> (RNF)</w:t>
      </w:r>
    </w:p>
    <w:p w:rsidR="001717DB" w:rsidRDefault="00736249" w14:paraId="03E3170E" w14:textId="77777777">
      <w:pPr>
        <w:pStyle w:val="Fillinginstruction"/>
      </w:pPr>
      <w:r>
        <w:rPr>
          <w:i w:val="0"/>
          <w:color w:val="000000"/>
        </w:rPr>
        <w:t xml:space="preserve">Nesta seção estão descritos os requisitos não funcionais da solução </w:t>
      </w:r>
      <w:r>
        <w:t>&lt;nome da solução&gt;</w:t>
      </w:r>
      <w:r>
        <w:rPr>
          <w:i w:val="0"/>
          <w:color w:val="000000"/>
        </w:rPr>
        <w:t xml:space="preserve">. </w:t>
      </w:r>
    </w:p>
    <w:p w:rsidR="001717DB" w:rsidRDefault="00736249" w14:paraId="307BDB33" w14:textId="77777777">
      <w:pPr>
        <w:pStyle w:val="Fillinginstruction"/>
      </w:pPr>
      <w:r>
        <w:t>&lt;Esta seção contém os requisitos não-funcionais da aplicação. Para uma melhor organização, devem-se utilizar subseções para agrupar os requisitos não-funcionais relacio</w:t>
      </w:r>
      <w:r>
        <w:t xml:space="preserve">nados. O número e tipo de subseções utilizadas dependem da aplicação que está sendo especificada e não é preciso utilizar todas as subseções apresentadas. Simplesmente, podem-se eliminar as subseções para as quais não for encontrado nenhum requisito.   </w:t>
      </w:r>
    </w:p>
    <w:p w:rsidR="001717DB" w:rsidRDefault="00736249" w14:paraId="2EA9AC98" w14:textId="77777777">
      <w:pPr>
        <w:pStyle w:val="Fillinginstruction"/>
      </w:pPr>
      <w:r>
        <w:t>De</w:t>
      </w:r>
      <w:r>
        <w:t>ve-se descrever o requisito, assinalar a sua prioridade e, em seguida, caso o requisito esteja relacionado a um requisito funcional ou a um grupo de requisitos funcionais específicos, utilizar o campo “</w:t>
      </w:r>
      <w:r>
        <w:rPr>
          <w:b/>
        </w:rPr>
        <w:t>Requisitos funcionais associados:</w:t>
      </w:r>
      <w:r>
        <w:t>” para identificar re</w:t>
      </w:r>
      <w:r>
        <w:t>quisitos funcionais correspondentes. Se for um requisito não-funcional da aplicação como um todo, esse campo não será utilizado.&gt;</w:t>
      </w:r>
    </w:p>
    <w:p w:rsidR="001717DB" w:rsidRDefault="00736249" w14:paraId="5C9DDDF4" w14:textId="77777777">
      <w:pPr>
        <w:pStyle w:val="Ttulo2"/>
        <w:rPr>
          <w:color w:val="000000"/>
        </w:rPr>
      </w:pPr>
      <w:bookmarkStart w:name="__RefHeading___Toc493498464" w:id="25"/>
      <w:bookmarkEnd w:id="25"/>
      <w:r>
        <w:t>Usabilidade</w:t>
      </w:r>
    </w:p>
    <w:p w:rsidR="001717DB" w:rsidRDefault="00736249" w14:paraId="5A4ACB1C" w14:textId="77777777">
      <w:pPr>
        <w:pStyle w:val="Corpodetexto31"/>
      </w:pPr>
      <w:r>
        <w:rPr>
          <w:color w:val="000000"/>
        </w:rPr>
        <w:t>Esta seção descreve os requisitos não-funcionais associados à facilidade de uso da aplicação.</w:t>
      </w:r>
    </w:p>
    <w:p w:rsidR="001717DB" w:rsidRDefault="00736249" w14:paraId="7BEEEB32" w14:textId="77777777">
      <w:pPr>
        <w:pStyle w:val="Requisito"/>
        <w:pBdr>
          <w:top w:val="single" w:color="000000" w:sz="4" w:space="4"/>
          <w:left w:val="single" w:color="000000" w:sz="4" w:space="4"/>
          <w:bottom w:val="single" w:color="000000" w:sz="4" w:space="1"/>
          <w:right w:val="single" w:color="000000" w:sz="4" w:space="4"/>
        </w:pBdr>
        <w:outlineLvl w:val="0"/>
      </w:pPr>
      <w:bookmarkStart w:name="__RefHeading___Toc493498465" w:id="26"/>
      <w:bookmarkEnd w:id="26"/>
      <w:r>
        <w:t xml:space="preserve">[NFUS001] </w:t>
      </w:r>
      <w:r>
        <w:rPr>
          <w:i/>
          <w:color w:val="0000FF"/>
        </w:rPr>
        <w:t>Nome do re</w:t>
      </w:r>
      <w:r>
        <w:rPr>
          <w:i/>
          <w:color w:val="0000FF"/>
        </w:rPr>
        <w:t>quisito não-funcional</w:t>
      </w:r>
    </w:p>
    <w:p w:rsidR="001717DB" w:rsidRDefault="00736249" w14:paraId="0D2351AF" w14:textId="77777777">
      <w:pPr>
        <w:pStyle w:val="Fillinginstruction"/>
      </w:pPr>
      <w:r>
        <w:t>&lt;Descrição do requisito&gt;</w:t>
      </w:r>
    </w:p>
    <w:p w:rsidR="001717DB" w:rsidRDefault="001717DB" w14:paraId="0B4020A7" w14:textId="77777777"/>
    <w:tbl>
      <w:tblPr>
        <w:tblW w:w="0" w:type="auto"/>
        <w:tblInd w:w="36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95"/>
        <w:gridCol w:w="425"/>
        <w:gridCol w:w="1960"/>
        <w:gridCol w:w="450"/>
        <w:gridCol w:w="1935"/>
        <w:gridCol w:w="475"/>
        <w:gridCol w:w="1910"/>
      </w:tblGrid>
      <w:tr w:rsidR="001717DB" w14:paraId="6CBCC9B9" w14:textId="77777777">
        <w:tc>
          <w:tcPr>
            <w:tcW w:w="1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1717DB" w:rsidRDefault="00736249" w14:paraId="04E6EB22" w14:textId="77777777">
            <w:pPr>
              <w:jc w:val="left"/>
            </w:pPr>
            <w:r>
              <w:rPr>
                <w:b/>
                <w:bCs/>
              </w:rPr>
              <w:t xml:space="preserve">Prioridade: </w:t>
            </w:r>
          </w:p>
        </w:tc>
        <w:bookmarkStart w:name="Selecionar2_Copy_1" w:id="27"/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1717DB" w:rsidRDefault="00736249" w14:paraId="7856258D" w14:textId="77777777">
            <w:pPr>
              <w:pStyle w:val="destaque1"/>
              <w:keepNext w:val="0"/>
              <w:spacing w:before="60" w:after="60"/>
              <w:outlineLvl w:val="9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rPr>
                <w:rFonts w:ascii="Times New Roman" w:hAnsi="Times New Roman" w:cs="Times New Roman"/>
                <w:bCs/>
                <w:lang w:eastAsia="pt-BR"/>
              </w:rPr>
              <w:fldChar w:fldCharType="end"/>
            </w:r>
            <w:bookmarkEnd w:id="27"/>
          </w:p>
        </w:tc>
        <w:tc>
          <w:tcPr>
            <w:tcW w:w="1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1717DB" w:rsidRDefault="00736249" w14:paraId="40E3F2AC" w14:textId="77777777">
            <w:pPr>
              <w:pStyle w:val="destaque1"/>
              <w:keepNext w:val="0"/>
              <w:spacing w:before="60" w:after="60"/>
              <w:outlineLvl w:val="9"/>
            </w:pPr>
            <w:r>
              <w:rPr>
                <w:rFonts w:ascii="Times New Roman" w:hAnsi="Times New Roman" w:cs="Times New Roman"/>
                <w:b w:val="0"/>
                <w:lang w:eastAsia="pt-BR"/>
              </w:rPr>
              <w:t>Essencial</w:t>
            </w:r>
          </w:p>
        </w:tc>
        <w:bookmarkStart w:name="Selecionar3_Copy_1" w:id="28"/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1717DB" w:rsidRDefault="00736249" w14:paraId="084C1507" w14:textId="77777777">
            <w:pPr>
              <w:pStyle w:val="destaque1"/>
              <w:keepNext w:val="0"/>
              <w:spacing w:before="60" w:after="60"/>
              <w:outlineLvl w:val="9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rPr>
                <w:rFonts w:ascii="Times New Roman" w:hAnsi="Times New Roman" w:cs="Times New Roman"/>
                <w:bCs/>
                <w:lang w:eastAsia="pt-BR"/>
              </w:rPr>
              <w:fldChar w:fldCharType="end"/>
            </w:r>
            <w:bookmarkEnd w:id="28"/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1717DB" w:rsidRDefault="00736249" w14:paraId="067B216F" w14:textId="77777777">
            <w:pPr>
              <w:pStyle w:val="destaque1"/>
              <w:keepNext w:val="0"/>
              <w:spacing w:before="60" w:after="60"/>
              <w:outlineLvl w:val="9"/>
            </w:pPr>
            <w:r>
              <w:rPr>
                <w:rFonts w:ascii="Times New Roman" w:hAnsi="Times New Roman" w:cs="Times New Roman"/>
                <w:b w:val="0"/>
                <w:lang w:eastAsia="pt-BR"/>
              </w:rPr>
              <w:t>Importante</w:t>
            </w:r>
          </w:p>
        </w:tc>
        <w:bookmarkStart w:name="Selecionar4_Copy_1" w:id="29"/>
        <w:tc>
          <w:tcPr>
            <w:tcW w:w="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1717DB" w:rsidRDefault="00736249" w14:paraId="1D4412B4" w14:textId="77777777">
            <w:pPr>
              <w:pStyle w:val="destaque1"/>
              <w:keepNext w:val="0"/>
              <w:spacing w:before="60" w:after="60"/>
              <w:outlineLvl w:val="9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rPr>
                <w:rFonts w:ascii="Times New Roman" w:hAnsi="Times New Roman" w:cs="Times New Roman"/>
                <w:bCs/>
                <w:lang w:eastAsia="pt-BR"/>
              </w:rPr>
              <w:fldChar w:fldCharType="end"/>
            </w:r>
            <w:bookmarkEnd w:id="29"/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1717DB" w:rsidRDefault="00736249" w14:paraId="3C9A5DD9" w14:textId="77777777">
            <w:pPr>
              <w:pStyle w:val="destaque1"/>
              <w:keepNext w:val="0"/>
              <w:spacing w:before="60" w:after="60"/>
              <w:outlineLvl w:val="9"/>
            </w:pPr>
            <w:r>
              <w:rPr>
                <w:rFonts w:ascii="Times New Roman" w:hAnsi="Times New Roman" w:cs="Times New Roman"/>
                <w:b w:val="0"/>
                <w:lang w:eastAsia="pt-BR"/>
              </w:rPr>
              <w:t>Desejável</w:t>
            </w:r>
          </w:p>
        </w:tc>
      </w:tr>
      <w:tr w:rsidR="001717DB" w14:paraId="1CDF9F07" w14:textId="77777777">
        <w:tc>
          <w:tcPr>
            <w:tcW w:w="1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1717DB" w:rsidRDefault="00736249" w14:paraId="1C352DB5" w14:textId="77777777">
            <w:pPr>
              <w:jc w:val="left"/>
            </w:pPr>
            <w:r>
              <w:rPr>
                <w:b/>
              </w:rPr>
              <w:t>Requisitos funcionais assoc</w:t>
            </w:r>
            <w:r>
              <w:rPr>
                <w:b/>
              </w:rPr>
              <w:t>iados</w:t>
            </w:r>
            <w:r>
              <w:rPr>
                <w:b/>
                <w:bCs/>
              </w:rPr>
              <w:t>:</w:t>
            </w:r>
          </w:p>
        </w:tc>
        <w:tc>
          <w:tcPr>
            <w:tcW w:w="7155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1717DB" w:rsidRDefault="00736249" w14:paraId="7B3FA09B" w14:textId="77777777">
            <w:pPr>
              <w:pStyle w:val="Fillinginstruction"/>
            </w:pPr>
            <w:r>
              <w:t>&lt;Usar este campo para identificar a que caso(s) de uso o requisito-não funcional está relacionado.&gt;</w:t>
            </w:r>
          </w:p>
        </w:tc>
      </w:tr>
    </w:tbl>
    <w:p w:rsidR="001717DB" w:rsidRDefault="001717DB" w14:paraId="1D7B270A" w14:textId="77777777">
      <w:pPr>
        <w:rPr>
          <w:b/>
        </w:rPr>
      </w:pPr>
    </w:p>
    <w:p w:rsidR="001717DB" w:rsidRDefault="00736249" w14:paraId="2C816117" w14:textId="77777777">
      <w:pPr>
        <w:pStyle w:val="Requisito"/>
        <w:outlineLvl w:val="0"/>
      </w:pPr>
      <w:bookmarkStart w:name="__RefHeading___Toc493498466" w:id="30"/>
      <w:bookmarkEnd w:id="30"/>
      <w:r>
        <w:t xml:space="preserve">[NFUS002] </w:t>
      </w:r>
      <w:r>
        <w:rPr>
          <w:i/>
          <w:color w:val="0000FF"/>
        </w:rPr>
        <w:t>Nome de outro requisito não-funcional</w:t>
      </w:r>
    </w:p>
    <w:p w:rsidR="001717DB" w:rsidRDefault="00736249" w14:paraId="6E7E1543" w14:textId="77777777">
      <w:pPr>
        <w:pStyle w:val="Fillinginstruction"/>
      </w:pPr>
      <w:r>
        <w:t>&lt;Descrição do requisito&gt;</w:t>
      </w:r>
    </w:p>
    <w:p w:rsidR="001717DB" w:rsidRDefault="001717DB" w14:paraId="4F904CB7" w14:textId="77777777"/>
    <w:tbl>
      <w:tblPr>
        <w:tblW w:w="0" w:type="auto"/>
        <w:tblInd w:w="36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95"/>
        <w:gridCol w:w="425"/>
        <w:gridCol w:w="1960"/>
        <w:gridCol w:w="450"/>
        <w:gridCol w:w="1935"/>
        <w:gridCol w:w="475"/>
        <w:gridCol w:w="1910"/>
      </w:tblGrid>
      <w:tr w:rsidR="001717DB" w14:paraId="30245D0B" w14:textId="77777777">
        <w:tc>
          <w:tcPr>
            <w:tcW w:w="1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1717DB" w:rsidRDefault="00736249" w14:paraId="34E37FCA" w14:textId="77777777">
            <w:pPr>
              <w:jc w:val="left"/>
            </w:pPr>
            <w:r>
              <w:rPr>
                <w:b/>
                <w:bCs/>
              </w:rPr>
              <w:t xml:space="preserve">Prioridade: </w:t>
            </w:r>
          </w:p>
        </w:tc>
        <w:bookmarkStart w:name="Selecionar2_Copy_2" w:id="31"/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1717DB" w:rsidRDefault="00736249" w14:paraId="4BC6DC9A" w14:textId="77777777">
            <w:pPr>
              <w:pStyle w:val="destaque1"/>
              <w:keepNext w:val="0"/>
              <w:spacing w:before="60" w:after="60"/>
              <w:outlineLvl w:val="9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rPr>
                <w:rFonts w:ascii="Times New Roman" w:hAnsi="Times New Roman" w:cs="Times New Roman"/>
                <w:bCs/>
                <w:lang w:eastAsia="pt-BR"/>
              </w:rPr>
              <w:fldChar w:fldCharType="end"/>
            </w:r>
            <w:bookmarkEnd w:id="31"/>
          </w:p>
        </w:tc>
        <w:tc>
          <w:tcPr>
            <w:tcW w:w="1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1717DB" w:rsidRDefault="00736249" w14:paraId="14B820BA" w14:textId="77777777">
            <w:pPr>
              <w:pStyle w:val="destaque1"/>
              <w:keepNext w:val="0"/>
              <w:spacing w:before="60" w:after="60"/>
              <w:outlineLvl w:val="9"/>
            </w:pPr>
            <w:r>
              <w:rPr>
                <w:rFonts w:ascii="Times New Roman" w:hAnsi="Times New Roman" w:cs="Times New Roman"/>
                <w:b w:val="0"/>
                <w:lang w:eastAsia="pt-BR"/>
              </w:rPr>
              <w:t>Essencial</w:t>
            </w:r>
          </w:p>
        </w:tc>
        <w:bookmarkStart w:name="Selecionar3_Copy_2" w:id="32"/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1717DB" w:rsidRDefault="00736249" w14:paraId="12227702" w14:textId="77777777">
            <w:pPr>
              <w:pStyle w:val="destaque1"/>
              <w:keepNext w:val="0"/>
              <w:spacing w:before="60" w:after="60"/>
              <w:outlineLvl w:val="9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rPr>
                <w:rFonts w:ascii="Times New Roman" w:hAnsi="Times New Roman" w:cs="Times New Roman"/>
                <w:bCs/>
                <w:lang w:eastAsia="pt-BR"/>
              </w:rPr>
              <w:fldChar w:fldCharType="end"/>
            </w:r>
            <w:bookmarkEnd w:id="32"/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1717DB" w:rsidRDefault="00736249" w14:paraId="77D35E6E" w14:textId="77777777">
            <w:pPr>
              <w:pStyle w:val="destaque1"/>
              <w:keepNext w:val="0"/>
              <w:spacing w:before="60" w:after="60"/>
              <w:outlineLvl w:val="9"/>
            </w:pPr>
            <w:r>
              <w:rPr>
                <w:rFonts w:ascii="Times New Roman" w:hAnsi="Times New Roman" w:cs="Times New Roman"/>
                <w:b w:val="0"/>
                <w:lang w:eastAsia="pt-BR"/>
              </w:rPr>
              <w:t>Importante</w:t>
            </w:r>
          </w:p>
        </w:tc>
        <w:bookmarkStart w:name="Selecionar4_Copy_2" w:id="33"/>
        <w:tc>
          <w:tcPr>
            <w:tcW w:w="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1717DB" w:rsidRDefault="00736249" w14:paraId="1D082CB4" w14:textId="77777777">
            <w:pPr>
              <w:pStyle w:val="destaque1"/>
              <w:keepNext w:val="0"/>
              <w:spacing w:before="60" w:after="60"/>
              <w:outlineLvl w:val="9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rPr>
                <w:rFonts w:ascii="Times New Roman" w:hAnsi="Times New Roman" w:cs="Times New Roman"/>
                <w:bCs/>
                <w:lang w:eastAsia="pt-BR"/>
              </w:rPr>
              <w:fldChar w:fldCharType="end"/>
            </w:r>
            <w:bookmarkEnd w:id="33"/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1717DB" w:rsidRDefault="00736249" w14:paraId="393C522D" w14:textId="77777777">
            <w:pPr>
              <w:pStyle w:val="destaque1"/>
              <w:keepNext w:val="0"/>
              <w:spacing w:before="60" w:after="60"/>
              <w:outlineLvl w:val="9"/>
            </w:pPr>
            <w:r>
              <w:rPr>
                <w:rFonts w:ascii="Times New Roman" w:hAnsi="Times New Roman" w:cs="Times New Roman"/>
                <w:b w:val="0"/>
                <w:lang w:eastAsia="pt-BR"/>
              </w:rPr>
              <w:t>Desejável</w:t>
            </w:r>
          </w:p>
        </w:tc>
      </w:tr>
      <w:tr w:rsidR="001717DB" w14:paraId="606DAD2B" w14:textId="77777777">
        <w:tc>
          <w:tcPr>
            <w:tcW w:w="1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1717DB" w:rsidRDefault="00736249" w14:paraId="45A238F7" w14:textId="77777777">
            <w:pPr>
              <w:jc w:val="left"/>
            </w:pPr>
            <w:r>
              <w:rPr>
                <w:b/>
              </w:rPr>
              <w:t xml:space="preserve">Requisitos </w:t>
            </w:r>
            <w:r>
              <w:rPr>
                <w:b/>
              </w:rPr>
              <w:t>funcionais associados</w:t>
            </w:r>
            <w:r>
              <w:rPr>
                <w:b/>
                <w:bCs/>
              </w:rPr>
              <w:t>:</w:t>
            </w:r>
          </w:p>
        </w:tc>
        <w:tc>
          <w:tcPr>
            <w:tcW w:w="7155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1717DB" w:rsidRDefault="00736249" w14:paraId="3AF08419" w14:textId="77777777">
            <w:pPr>
              <w:pStyle w:val="Fillinginstruction"/>
            </w:pPr>
            <w:r>
              <w:t>&lt;Usar este campo para identificar a que caso(s) de uso o requisito-não funcional está relacionado.&gt;</w:t>
            </w:r>
          </w:p>
        </w:tc>
      </w:tr>
    </w:tbl>
    <w:p w:rsidR="001717DB" w:rsidRDefault="001717DB" w14:paraId="06971CD3" w14:textId="77777777"/>
    <w:p w:rsidR="001717DB" w:rsidRDefault="00736249" w14:paraId="3561E8AD" w14:textId="77777777">
      <w:pPr>
        <w:pStyle w:val="Ttulo2"/>
      </w:pPr>
      <w:bookmarkStart w:name="__RefHeading___Toc493498467" w:id="34"/>
      <w:bookmarkEnd w:id="34"/>
      <w:r>
        <w:t>Confiabilidade</w:t>
      </w:r>
    </w:p>
    <w:p w:rsidR="001717DB" w:rsidRDefault="00736249" w14:paraId="73B13C1D" w14:textId="77777777">
      <w:r>
        <w:t xml:space="preserve">Esta seção descreve os requisitos não-funcionais associados à freqüência e severidade de falhas da aplicação e habilidade de recuperação das mesmas. </w:t>
      </w:r>
    </w:p>
    <w:p w:rsidR="001717DB" w:rsidRDefault="00736249" w14:paraId="247C4912" w14:textId="77777777">
      <w:pPr>
        <w:pStyle w:val="Requisito"/>
      </w:pPr>
      <w:bookmarkStart w:name="__RefHeading___Toc493498468" w:id="35"/>
      <w:bookmarkEnd w:id="35"/>
      <w:r>
        <w:t xml:space="preserve">[NFCO001] </w:t>
      </w:r>
      <w:r>
        <w:rPr>
          <w:i/>
          <w:color w:val="0000FF"/>
        </w:rPr>
        <w:t>Nome do requisito não-funcional</w:t>
      </w:r>
    </w:p>
    <w:p w:rsidR="001717DB" w:rsidRDefault="00736249" w14:paraId="6F563A9B" w14:textId="77777777">
      <w:pPr>
        <w:pStyle w:val="Fillinginstruction"/>
      </w:pPr>
      <w:r>
        <w:t>&lt;Descrição do requisito&gt;</w:t>
      </w:r>
    </w:p>
    <w:p w:rsidR="001717DB" w:rsidRDefault="001717DB" w14:paraId="2A1F701D" w14:textId="77777777"/>
    <w:tbl>
      <w:tblPr>
        <w:tblW w:w="0" w:type="auto"/>
        <w:tblInd w:w="36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95"/>
        <w:gridCol w:w="425"/>
        <w:gridCol w:w="1960"/>
        <w:gridCol w:w="450"/>
        <w:gridCol w:w="1935"/>
        <w:gridCol w:w="475"/>
        <w:gridCol w:w="1910"/>
      </w:tblGrid>
      <w:tr w:rsidR="001717DB" w14:paraId="2BE6ABDE" w14:textId="77777777">
        <w:tc>
          <w:tcPr>
            <w:tcW w:w="1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1717DB" w:rsidRDefault="00736249" w14:paraId="29629713" w14:textId="77777777">
            <w:pPr>
              <w:jc w:val="left"/>
            </w:pPr>
            <w:r>
              <w:rPr>
                <w:b/>
                <w:bCs/>
              </w:rPr>
              <w:t xml:space="preserve">Prioridade: </w:t>
            </w:r>
          </w:p>
        </w:tc>
        <w:bookmarkStart w:name="Selecionar2_Copy_3" w:id="36"/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1717DB" w:rsidRDefault="00736249" w14:paraId="360AF6C8" w14:textId="77777777">
            <w:pPr>
              <w:pStyle w:val="destaque1"/>
              <w:keepNext w:val="0"/>
              <w:spacing w:before="60" w:after="60"/>
              <w:outlineLvl w:val="9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rPr>
                <w:rFonts w:ascii="Times New Roman" w:hAnsi="Times New Roman" w:cs="Times New Roman"/>
                <w:bCs/>
                <w:lang w:eastAsia="pt-BR"/>
              </w:rPr>
              <w:fldChar w:fldCharType="end"/>
            </w:r>
            <w:bookmarkEnd w:id="36"/>
          </w:p>
        </w:tc>
        <w:tc>
          <w:tcPr>
            <w:tcW w:w="1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1717DB" w:rsidRDefault="00736249" w14:paraId="3E195B72" w14:textId="77777777">
            <w:pPr>
              <w:pStyle w:val="destaque1"/>
              <w:keepNext w:val="0"/>
              <w:spacing w:before="60" w:after="60"/>
              <w:outlineLvl w:val="9"/>
            </w:pPr>
            <w:r>
              <w:rPr>
                <w:rFonts w:ascii="Times New Roman" w:hAnsi="Times New Roman" w:cs="Times New Roman"/>
                <w:b w:val="0"/>
                <w:lang w:eastAsia="pt-BR"/>
              </w:rPr>
              <w:t>Essencial</w:t>
            </w:r>
          </w:p>
        </w:tc>
        <w:bookmarkStart w:name="Selecionar3_Copy_3" w:id="37"/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1717DB" w:rsidRDefault="00736249" w14:paraId="3D9EA80E" w14:textId="77777777">
            <w:pPr>
              <w:pStyle w:val="destaque1"/>
              <w:keepNext w:val="0"/>
              <w:spacing w:before="60" w:after="60"/>
              <w:outlineLvl w:val="9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rPr>
                <w:rFonts w:ascii="Times New Roman" w:hAnsi="Times New Roman" w:cs="Times New Roman"/>
                <w:bCs/>
                <w:lang w:eastAsia="pt-BR"/>
              </w:rPr>
              <w:fldChar w:fldCharType="end"/>
            </w:r>
            <w:bookmarkEnd w:id="37"/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1717DB" w:rsidRDefault="00736249" w14:paraId="40FE2D39" w14:textId="77777777">
            <w:pPr>
              <w:pStyle w:val="destaque1"/>
              <w:keepNext w:val="0"/>
              <w:spacing w:before="60" w:after="60"/>
              <w:outlineLvl w:val="9"/>
            </w:pPr>
            <w:r>
              <w:rPr>
                <w:rFonts w:ascii="Times New Roman" w:hAnsi="Times New Roman" w:cs="Times New Roman"/>
                <w:b w:val="0"/>
                <w:lang w:eastAsia="pt-BR"/>
              </w:rPr>
              <w:t>Importante</w:t>
            </w:r>
          </w:p>
        </w:tc>
        <w:bookmarkStart w:name="Selecionar4_Copy_3" w:id="38"/>
        <w:tc>
          <w:tcPr>
            <w:tcW w:w="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1717DB" w:rsidRDefault="00736249" w14:paraId="424DF7F7" w14:textId="77777777">
            <w:pPr>
              <w:pStyle w:val="destaque1"/>
              <w:keepNext w:val="0"/>
              <w:spacing w:before="60" w:after="60"/>
              <w:outlineLvl w:val="9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rPr>
                <w:rFonts w:ascii="Times New Roman" w:hAnsi="Times New Roman" w:cs="Times New Roman"/>
                <w:bCs/>
                <w:lang w:eastAsia="pt-BR"/>
              </w:rPr>
              <w:fldChar w:fldCharType="end"/>
            </w:r>
            <w:bookmarkEnd w:id="38"/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1717DB" w:rsidRDefault="00736249" w14:paraId="1E064A5E" w14:textId="77777777">
            <w:pPr>
              <w:pStyle w:val="destaque1"/>
              <w:keepNext w:val="0"/>
              <w:spacing w:before="60" w:after="60"/>
              <w:outlineLvl w:val="9"/>
            </w:pPr>
            <w:r>
              <w:rPr>
                <w:rFonts w:ascii="Times New Roman" w:hAnsi="Times New Roman" w:cs="Times New Roman"/>
                <w:b w:val="0"/>
                <w:lang w:eastAsia="pt-BR"/>
              </w:rPr>
              <w:t>Desejável</w:t>
            </w:r>
          </w:p>
        </w:tc>
      </w:tr>
      <w:tr w:rsidR="001717DB" w14:paraId="3AFA6CD4" w14:textId="77777777">
        <w:tc>
          <w:tcPr>
            <w:tcW w:w="1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1717DB" w:rsidRDefault="00736249" w14:paraId="44081C1E" w14:textId="77777777">
            <w:pPr>
              <w:jc w:val="left"/>
            </w:pPr>
            <w:r>
              <w:rPr>
                <w:b/>
              </w:rPr>
              <w:t xml:space="preserve">Requisitos funcionais </w:t>
            </w:r>
            <w:r>
              <w:rPr>
                <w:b/>
              </w:rPr>
              <w:t>associados</w:t>
            </w:r>
            <w:r>
              <w:rPr>
                <w:b/>
                <w:bCs/>
              </w:rPr>
              <w:t>:</w:t>
            </w:r>
          </w:p>
        </w:tc>
        <w:tc>
          <w:tcPr>
            <w:tcW w:w="7155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1717DB" w:rsidRDefault="00736249" w14:paraId="7F44DE09" w14:textId="77777777">
            <w:pPr>
              <w:pStyle w:val="Fillinginstruction"/>
            </w:pPr>
            <w:r>
              <w:t>&lt;Usar este campo para identificar a que caso(s) de uso o requisito-não funcional está relacionado.&gt;</w:t>
            </w:r>
          </w:p>
        </w:tc>
      </w:tr>
    </w:tbl>
    <w:p w:rsidR="001717DB" w:rsidRDefault="001717DB" w14:paraId="03EFCA41" w14:textId="77777777">
      <w:pPr>
        <w:rPr>
          <w:color w:val="0000FF"/>
        </w:rPr>
      </w:pPr>
    </w:p>
    <w:p w:rsidR="001717DB" w:rsidRDefault="00736249" w14:paraId="1BC115C0" w14:textId="77777777">
      <w:pPr>
        <w:pStyle w:val="Requisito"/>
      </w:pPr>
      <w:bookmarkStart w:name="__RefHeading___Toc493498469" w:id="39"/>
      <w:bookmarkEnd w:id="39"/>
      <w:r>
        <w:t xml:space="preserve">[NFCO002] </w:t>
      </w:r>
      <w:r>
        <w:rPr>
          <w:i/>
          <w:color w:val="0000FF"/>
        </w:rPr>
        <w:t>Nome de outro requisito não-funcional</w:t>
      </w:r>
    </w:p>
    <w:p w:rsidR="001717DB" w:rsidRDefault="00736249" w14:paraId="03382824" w14:textId="77777777">
      <w:pPr>
        <w:pStyle w:val="Fillinginstruction"/>
      </w:pPr>
      <w:r>
        <w:t>&lt;Descrição do requisito&gt;</w:t>
      </w:r>
    </w:p>
    <w:p w:rsidR="001717DB" w:rsidRDefault="001717DB" w14:paraId="5F96A722" w14:textId="77777777"/>
    <w:tbl>
      <w:tblPr>
        <w:tblW w:w="0" w:type="auto"/>
        <w:tblInd w:w="36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95"/>
        <w:gridCol w:w="425"/>
        <w:gridCol w:w="1960"/>
        <w:gridCol w:w="450"/>
        <w:gridCol w:w="1935"/>
        <w:gridCol w:w="475"/>
        <w:gridCol w:w="1910"/>
      </w:tblGrid>
      <w:tr w:rsidR="001717DB" w14:paraId="418836A2" w14:textId="77777777">
        <w:tc>
          <w:tcPr>
            <w:tcW w:w="1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1717DB" w:rsidRDefault="00736249" w14:paraId="436D2797" w14:textId="77777777">
            <w:pPr>
              <w:jc w:val="left"/>
            </w:pPr>
            <w:r>
              <w:rPr>
                <w:b/>
                <w:bCs/>
              </w:rPr>
              <w:t xml:space="preserve">Prioridade: </w:t>
            </w:r>
          </w:p>
        </w:tc>
        <w:bookmarkStart w:name="Selecionar2_Copy_4" w:id="40"/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1717DB" w:rsidRDefault="00736249" w14:paraId="6F7EB898" w14:textId="77777777">
            <w:pPr>
              <w:pStyle w:val="destaque1"/>
              <w:keepNext w:val="0"/>
              <w:spacing w:before="60" w:after="60"/>
              <w:outlineLvl w:val="9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rPr>
                <w:rFonts w:ascii="Times New Roman" w:hAnsi="Times New Roman" w:cs="Times New Roman"/>
                <w:bCs/>
                <w:lang w:eastAsia="pt-BR"/>
              </w:rPr>
              <w:fldChar w:fldCharType="end"/>
            </w:r>
            <w:bookmarkEnd w:id="40"/>
          </w:p>
        </w:tc>
        <w:tc>
          <w:tcPr>
            <w:tcW w:w="1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1717DB" w:rsidRDefault="00736249" w14:paraId="3008D1ED" w14:textId="77777777">
            <w:pPr>
              <w:pStyle w:val="destaque1"/>
              <w:keepNext w:val="0"/>
              <w:spacing w:before="60" w:after="60"/>
              <w:outlineLvl w:val="9"/>
            </w:pPr>
            <w:r>
              <w:rPr>
                <w:rFonts w:ascii="Times New Roman" w:hAnsi="Times New Roman" w:cs="Times New Roman"/>
                <w:b w:val="0"/>
                <w:lang w:eastAsia="pt-BR"/>
              </w:rPr>
              <w:t>Essencial</w:t>
            </w:r>
          </w:p>
        </w:tc>
        <w:bookmarkStart w:name="Selecionar3_Copy_4" w:id="41"/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1717DB" w:rsidRDefault="00736249" w14:paraId="7E2D28BE" w14:textId="77777777">
            <w:pPr>
              <w:pStyle w:val="destaque1"/>
              <w:keepNext w:val="0"/>
              <w:spacing w:before="60" w:after="60"/>
              <w:outlineLvl w:val="9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rPr>
                <w:rFonts w:ascii="Times New Roman" w:hAnsi="Times New Roman" w:cs="Times New Roman"/>
                <w:bCs/>
                <w:lang w:eastAsia="pt-BR"/>
              </w:rPr>
              <w:fldChar w:fldCharType="end"/>
            </w:r>
            <w:bookmarkEnd w:id="41"/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1717DB" w:rsidRDefault="00736249" w14:paraId="3F04AF9F" w14:textId="77777777">
            <w:pPr>
              <w:pStyle w:val="destaque1"/>
              <w:keepNext w:val="0"/>
              <w:spacing w:before="60" w:after="60"/>
              <w:outlineLvl w:val="9"/>
            </w:pPr>
            <w:r>
              <w:rPr>
                <w:rFonts w:ascii="Times New Roman" w:hAnsi="Times New Roman" w:cs="Times New Roman"/>
                <w:b w:val="0"/>
                <w:lang w:eastAsia="pt-BR"/>
              </w:rPr>
              <w:t>Importante</w:t>
            </w:r>
          </w:p>
        </w:tc>
        <w:bookmarkStart w:name="Selecionar4_Copy_4" w:id="42"/>
        <w:tc>
          <w:tcPr>
            <w:tcW w:w="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1717DB" w:rsidRDefault="00736249" w14:paraId="56194A08" w14:textId="77777777">
            <w:pPr>
              <w:pStyle w:val="destaque1"/>
              <w:keepNext w:val="0"/>
              <w:spacing w:before="60" w:after="60"/>
              <w:outlineLvl w:val="9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rPr>
                <w:rFonts w:ascii="Times New Roman" w:hAnsi="Times New Roman" w:cs="Times New Roman"/>
                <w:bCs/>
                <w:lang w:eastAsia="pt-BR"/>
              </w:rPr>
              <w:fldChar w:fldCharType="end"/>
            </w:r>
            <w:bookmarkEnd w:id="42"/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1717DB" w:rsidRDefault="00736249" w14:paraId="4969EC19" w14:textId="77777777">
            <w:pPr>
              <w:pStyle w:val="destaque1"/>
              <w:keepNext w:val="0"/>
              <w:spacing w:before="60" w:after="60"/>
              <w:outlineLvl w:val="9"/>
            </w:pPr>
            <w:r>
              <w:rPr>
                <w:rFonts w:ascii="Times New Roman" w:hAnsi="Times New Roman" w:cs="Times New Roman"/>
                <w:b w:val="0"/>
                <w:lang w:eastAsia="pt-BR"/>
              </w:rPr>
              <w:t>Desejável</w:t>
            </w:r>
          </w:p>
        </w:tc>
      </w:tr>
      <w:tr w:rsidR="001717DB" w14:paraId="59C37B81" w14:textId="77777777">
        <w:tc>
          <w:tcPr>
            <w:tcW w:w="1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1717DB" w:rsidRDefault="00736249" w14:paraId="45FD0526" w14:textId="77777777">
            <w:pPr>
              <w:jc w:val="left"/>
            </w:pPr>
            <w:r>
              <w:rPr>
                <w:b/>
              </w:rPr>
              <w:t>Requisitos funcionais associados</w:t>
            </w:r>
            <w:r>
              <w:rPr>
                <w:b/>
                <w:bCs/>
              </w:rPr>
              <w:t>:</w:t>
            </w:r>
          </w:p>
        </w:tc>
        <w:tc>
          <w:tcPr>
            <w:tcW w:w="7155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1717DB" w:rsidRDefault="00736249" w14:paraId="4AE3477B" w14:textId="77777777">
            <w:pPr>
              <w:pStyle w:val="Fillinginstruction"/>
            </w:pPr>
            <w:r>
              <w:t>&lt;Usar este campo para identificar a que caso(s) de uso o requisito-não funcional está relacionado.&gt;</w:t>
            </w:r>
          </w:p>
        </w:tc>
      </w:tr>
    </w:tbl>
    <w:p w:rsidR="001717DB" w:rsidRDefault="001717DB" w14:paraId="5B95CD12" w14:textId="77777777">
      <w:pPr>
        <w:rPr>
          <w:color w:val="0000FF"/>
        </w:rPr>
      </w:pPr>
    </w:p>
    <w:p w:rsidR="001717DB" w:rsidRDefault="00736249" w14:paraId="5B7D207F" w14:textId="77777777">
      <w:pPr>
        <w:pStyle w:val="Ttulo2"/>
      </w:pPr>
      <w:bookmarkStart w:name="__RefHeading___Toc493498470" w:id="43"/>
      <w:bookmarkEnd w:id="43"/>
      <w:r>
        <w:t>Desempenho</w:t>
      </w:r>
    </w:p>
    <w:p w:rsidR="001717DB" w:rsidRDefault="00736249" w14:paraId="104F2346" w14:textId="77777777">
      <w:r>
        <w:t xml:space="preserve">Esta seção descreve os requisitos </w:t>
      </w:r>
      <w:r>
        <w:t>não-funcionais associados à eficiência, uso de recursos e tempo de resposta da aplicação.</w:t>
      </w:r>
    </w:p>
    <w:p w:rsidR="001717DB" w:rsidRDefault="00736249" w14:paraId="46DCCBD5" w14:textId="77777777">
      <w:pPr>
        <w:pStyle w:val="Requisito"/>
      </w:pPr>
      <w:bookmarkStart w:name="__RefHeading___Toc493498471" w:id="44"/>
      <w:bookmarkEnd w:id="44"/>
      <w:r>
        <w:t xml:space="preserve">[NFDM001] </w:t>
      </w:r>
      <w:r>
        <w:rPr>
          <w:i/>
          <w:color w:val="0000FF"/>
        </w:rPr>
        <w:t>Nome do requisito não-funcional</w:t>
      </w:r>
    </w:p>
    <w:p w:rsidR="001717DB" w:rsidRDefault="00736249" w14:paraId="6EF1E63F" w14:textId="77777777">
      <w:pPr>
        <w:pStyle w:val="Fillinginstruction"/>
      </w:pPr>
      <w:r>
        <w:t>&lt;Descrição do requisito&gt;</w:t>
      </w:r>
    </w:p>
    <w:p w:rsidR="001717DB" w:rsidRDefault="001717DB" w14:paraId="5220BBB2" w14:textId="77777777"/>
    <w:tbl>
      <w:tblPr>
        <w:tblW w:w="0" w:type="auto"/>
        <w:tblInd w:w="36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95"/>
        <w:gridCol w:w="425"/>
        <w:gridCol w:w="1960"/>
        <w:gridCol w:w="450"/>
        <w:gridCol w:w="1935"/>
        <w:gridCol w:w="475"/>
        <w:gridCol w:w="1910"/>
      </w:tblGrid>
      <w:tr w:rsidR="001717DB" w14:paraId="6547E593" w14:textId="77777777">
        <w:tc>
          <w:tcPr>
            <w:tcW w:w="1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1717DB" w:rsidRDefault="00736249" w14:paraId="579CAA11" w14:textId="77777777">
            <w:pPr>
              <w:jc w:val="left"/>
            </w:pPr>
            <w:r>
              <w:rPr>
                <w:b/>
                <w:bCs/>
              </w:rPr>
              <w:t xml:space="preserve">Prioridade: </w:t>
            </w:r>
          </w:p>
        </w:tc>
        <w:bookmarkStart w:name="Selecionar2_Copy_5" w:id="45"/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1717DB" w:rsidRDefault="00736249" w14:paraId="01FC1D2E" w14:textId="77777777">
            <w:pPr>
              <w:pStyle w:val="destaque1"/>
              <w:keepNext w:val="0"/>
              <w:spacing w:before="60" w:after="60"/>
              <w:outlineLvl w:val="9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rPr>
                <w:rFonts w:ascii="Times New Roman" w:hAnsi="Times New Roman" w:cs="Times New Roman"/>
                <w:bCs/>
                <w:lang w:eastAsia="pt-BR"/>
              </w:rPr>
              <w:fldChar w:fldCharType="end"/>
            </w:r>
            <w:bookmarkEnd w:id="45"/>
          </w:p>
        </w:tc>
        <w:tc>
          <w:tcPr>
            <w:tcW w:w="1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1717DB" w:rsidRDefault="00736249" w14:paraId="69EE0661" w14:textId="77777777">
            <w:pPr>
              <w:pStyle w:val="destaque1"/>
              <w:keepNext w:val="0"/>
              <w:spacing w:before="60" w:after="60"/>
              <w:outlineLvl w:val="9"/>
            </w:pPr>
            <w:r>
              <w:rPr>
                <w:rFonts w:ascii="Times New Roman" w:hAnsi="Times New Roman" w:cs="Times New Roman"/>
                <w:b w:val="0"/>
                <w:lang w:eastAsia="pt-BR"/>
              </w:rPr>
              <w:t>Essencial</w:t>
            </w:r>
          </w:p>
        </w:tc>
        <w:bookmarkStart w:name="Selecionar3_Copy_5" w:id="46"/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1717DB" w:rsidRDefault="00736249" w14:paraId="5034CE81" w14:textId="77777777">
            <w:pPr>
              <w:pStyle w:val="destaque1"/>
              <w:keepNext w:val="0"/>
              <w:spacing w:before="60" w:after="60"/>
              <w:outlineLvl w:val="9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</w:instrText>
            </w:r>
            <w:r>
              <w:instrText xml:space="preserve">MCHECKBOX </w:instrText>
            </w:r>
            <w:r>
              <w:fldChar w:fldCharType="separate"/>
            </w:r>
            <w:r>
              <w:rPr>
                <w:rFonts w:ascii="Times New Roman" w:hAnsi="Times New Roman" w:cs="Times New Roman"/>
                <w:bCs/>
                <w:lang w:eastAsia="pt-BR"/>
              </w:rPr>
              <w:fldChar w:fldCharType="end"/>
            </w:r>
            <w:bookmarkEnd w:id="46"/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1717DB" w:rsidRDefault="00736249" w14:paraId="329B50B3" w14:textId="77777777">
            <w:pPr>
              <w:pStyle w:val="destaque1"/>
              <w:keepNext w:val="0"/>
              <w:spacing w:before="60" w:after="60"/>
              <w:outlineLvl w:val="9"/>
            </w:pPr>
            <w:r>
              <w:rPr>
                <w:rFonts w:ascii="Times New Roman" w:hAnsi="Times New Roman" w:cs="Times New Roman"/>
                <w:b w:val="0"/>
                <w:lang w:eastAsia="pt-BR"/>
              </w:rPr>
              <w:t>Importante</w:t>
            </w:r>
          </w:p>
        </w:tc>
        <w:bookmarkStart w:name="Selecionar4_Copy_5" w:id="47"/>
        <w:tc>
          <w:tcPr>
            <w:tcW w:w="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1717DB" w:rsidRDefault="00736249" w14:paraId="739CD35D" w14:textId="77777777">
            <w:pPr>
              <w:pStyle w:val="destaque1"/>
              <w:keepNext w:val="0"/>
              <w:spacing w:before="60" w:after="60"/>
              <w:outlineLvl w:val="9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rPr>
                <w:rFonts w:ascii="Times New Roman" w:hAnsi="Times New Roman" w:cs="Times New Roman"/>
                <w:bCs/>
                <w:lang w:eastAsia="pt-BR"/>
              </w:rPr>
              <w:fldChar w:fldCharType="end"/>
            </w:r>
            <w:bookmarkEnd w:id="47"/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1717DB" w:rsidRDefault="00736249" w14:paraId="7D9C5A8F" w14:textId="77777777">
            <w:pPr>
              <w:pStyle w:val="destaque1"/>
              <w:keepNext w:val="0"/>
              <w:spacing w:before="60" w:after="60"/>
              <w:outlineLvl w:val="9"/>
            </w:pPr>
            <w:r>
              <w:rPr>
                <w:rFonts w:ascii="Times New Roman" w:hAnsi="Times New Roman" w:cs="Times New Roman"/>
                <w:b w:val="0"/>
                <w:lang w:eastAsia="pt-BR"/>
              </w:rPr>
              <w:t>Desejável</w:t>
            </w:r>
          </w:p>
        </w:tc>
      </w:tr>
      <w:tr w:rsidR="001717DB" w14:paraId="0AF82C08" w14:textId="77777777">
        <w:tc>
          <w:tcPr>
            <w:tcW w:w="1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1717DB" w:rsidRDefault="00736249" w14:paraId="26858449" w14:textId="77777777">
            <w:pPr>
              <w:jc w:val="left"/>
            </w:pPr>
            <w:r>
              <w:rPr>
                <w:b/>
              </w:rPr>
              <w:t>Requisitos funcionais associados</w:t>
            </w:r>
            <w:r>
              <w:rPr>
                <w:b/>
                <w:bCs/>
              </w:rPr>
              <w:t>:</w:t>
            </w:r>
          </w:p>
        </w:tc>
        <w:tc>
          <w:tcPr>
            <w:tcW w:w="7155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1717DB" w:rsidRDefault="00736249" w14:paraId="6CD2A55E" w14:textId="77777777">
            <w:pPr>
              <w:pStyle w:val="Fillinginstruction"/>
            </w:pPr>
            <w:r>
              <w:t xml:space="preserve">&lt;Usar este campo para identificar a que caso(s) de uso o </w:t>
            </w:r>
            <w:r>
              <w:t>requisito-não funcional está relacionado.&gt;</w:t>
            </w:r>
          </w:p>
        </w:tc>
      </w:tr>
    </w:tbl>
    <w:p w:rsidR="001717DB" w:rsidRDefault="001717DB" w14:paraId="13CB595B" w14:textId="77777777">
      <w:pPr>
        <w:rPr>
          <w:b/>
        </w:rPr>
      </w:pPr>
    </w:p>
    <w:p w:rsidR="001717DB" w:rsidRDefault="00736249" w14:paraId="428F38B1" w14:textId="77777777">
      <w:pPr>
        <w:pStyle w:val="Requisito"/>
      </w:pPr>
      <w:bookmarkStart w:name="__RefHeading___Toc493498472" w:id="48"/>
      <w:bookmarkEnd w:id="48"/>
      <w:r>
        <w:t xml:space="preserve">[NFDM001] </w:t>
      </w:r>
      <w:r>
        <w:rPr>
          <w:i/>
          <w:color w:val="0000FF"/>
        </w:rPr>
        <w:t>Nome de outro requisito não-funcional</w:t>
      </w:r>
    </w:p>
    <w:p w:rsidR="001717DB" w:rsidRDefault="00736249" w14:paraId="7560EC92" w14:textId="77777777">
      <w:pPr>
        <w:pStyle w:val="Fillinginstruction"/>
      </w:pPr>
      <w:r>
        <w:t>&lt;Descrição do requisito&gt;</w:t>
      </w:r>
    </w:p>
    <w:p w:rsidR="001717DB" w:rsidRDefault="001717DB" w14:paraId="6D9C8D39" w14:textId="77777777"/>
    <w:tbl>
      <w:tblPr>
        <w:tblW w:w="0" w:type="auto"/>
        <w:tblInd w:w="36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95"/>
        <w:gridCol w:w="425"/>
        <w:gridCol w:w="1960"/>
        <w:gridCol w:w="450"/>
        <w:gridCol w:w="1935"/>
        <w:gridCol w:w="475"/>
        <w:gridCol w:w="1910"/>
      </w:tblGrid>
      <w:tr w:rsidR="001717DB" w14:paraId="530F9AAE" w14:textId="77777777">
        <w:tc>
          <w:tcPr>
            <w:tcW w:w="1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1717DB" w:rsidRDefault="00736249" w14:paraId="62AAA270" w14:textId="77777777">
            <w:pPr>
              <w:jc w:val="left"/>
            </w:pPr>
            <w:r>
              <w:rPr>
                <w:b/>
                <w:bCs/>
              </w:rPr>
              <w:t xml:space="preserve">Prioridade: </w:t>
            </w:r>
          </w:p>
        </w:tc>
        <w:bookmarkStart w:name="Selecionar2_Copy_6" w:id="49"/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1717DB" w:rsidRDefault="00736249" w14:paraId="2A580833" w14:textId="77777777">
            <w:pPr>
              <w:pStyle w:val="destaque1"/>
              <w:keepNext w:val="0"/>
              <w:spacing w:before="60" w:after="60"/>
              <w:outlineLvl w:val="9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rPr>
                <w:rFonts w:ascii="Times New Roman" w:hAnsi="Times New Roman" w:cs="Times New Roman"/>
                <w:bCs/>
                <w:lang w:eastAsia="pt-BR"/>
              </w:rPr>
              <w:fldChar w:fldCharType="end"/>
            </w:r>
            <w:bookmarkEnd w:id="49"/>
          </w:p>
        </w:tc>
        <w:tc>
          <w:tcPr>
            <w:tcW w:w="1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1717DB" w:rsidRDefault="00736249" w14:paraId="79869FD7" w14:textId="77777777">
            <w:pPr>
              <w:pStyle w:val="destaque1"/>
              <w:keepNext w:val="0"/>
              <w:spacing w:before="60" w:after="60"/>
              <w:outlineLvl w:val="9"/>
            </w:pPr>
            <w:r>
              <w:rPr>
                <w:rFonts w:ascii="Times New Roman" w:hAnsi="Times New Roman" w:cs="Times New Roman"/>
                <w:b w:val="0"/>
                <w:lang w:eastAsia="pt-BR"/>
              </w:rPr>
              <w:t>Essencial</w:t>
            </w:r>
          </w:p>
        </w:tc>
        <w:bookmarkStart w:name="Selecionar3_Copy_6" w:id="50"/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1717DB" w:rsidRDefault="00736249" w14:paraId="1038F90F" w14:textId="77777777">
            <w:pPr>
              <w:pStyle w:val="destaque1"/>
              <w:keepNext w:val="0"/>
              <w:spacing w:before="60" w:after="60"/>
              <w:outlineLvl w:val="9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rPr>
                <w:rFonts w:ascii="Times New Roman" w:hAnsi="Times New Roman" w:cs="Times New Roman"/>
                <w:bCs/>
                <w:lang w:eastAsia="pt-BR"/>
              </w:rPr>
              <w:fldChar w:fldCharType="end"/>
            </w:r>
            <w:bookmarkEnd w:id="50"/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1717DB" w:rsidRDefault="00736249" w14:paraId="67F53B65" w14:textId="77777777">
            <w:pPr>
              <w:pStyle w:val="destaque1"/>
              <w:keepNext w:val="0"/>
              <w:spacing w:before="60" w:after="60"/>
              <w:outlineLvl w:val="9"/>
            </w:pPr>
            <w:r>
              <w:rPr>
                <w:rFonts w:ascii="Times New Roman" w:hAnsi="Times New Roman" w:cs="Times New Roman"/>
                <w:b w:val="0"/>
                <w:lang w:eastAsia="pt-BR"/>
              </w:rPr>
              <w:t>Importante</w:t>
            </w:r>
          </w:p>
        </w:tc>
        <w:bookmarkStart w:name="Selecionar4_Copy_6" w:id="51"/>
        <w:tc>
          <w:tcPr>
            <w:tcW w:w="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1717DB" w:rsidRDefault="00736249" w14:paraId="45EFFE54" w14:textId="77777777">
            <w:pPr>
              <w:pStyle w:val="destaque1"/>
              <w:keepNext w:val="0"/>
              <w:spacing w:before="60" w:after="60"/>
              <w:outlineLvl w:val="9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rPr>
                <w:rFonts w:ascii="Times New Roman" w:hAnsi="Times New Roman" w:cs="Times New Roman"/>
                <w:bCs/>
                <w:lang w:eastAsia="pt-BR"/>
              </w:rPr>
              <w:fldChar w:fldCharType="end"/>
            </w:r>
            <w:bookmarkEnd w:id="51"/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1717DB" w:rsidRDefault="00736249" w14:paraId="28F89AAC" w14:textId="77777777">
            <w:pPr>
              <w:pStyle w:val="destaque1"/>
              <w:keepNext w:val="0"/>
              <w:spacing w:before="60" w:after="60"/>
              <w:outlineLvl w:val="9"/>
            </w:pPr>
            <w:r>
              <w:rPr>
                <w:rFonts w:ascii="Times New Roman" w:hAnsi="Times New Roman" w:cs="Times New Roman"/>
                <w:b w:val="0"/>
                <w:lang w:eastAsia="pt-BR"/>
              </w:rPr>
              <w:t>Desejável</w:t>
            </w:r>
          </w:p>
        </w:tc>
      </w:tr>
      <w:tr w:rsidR="001717DB" w14:paraId="6D0A7EC8" w14:textId="77777777">
        <w:tc>
          <w:tcPr>
            <w:tcW w:w="1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1717DB" w:rsidRDefault="00736249" w14:paraId="58DDBB51" w14:textId="77777777">
            <w:pPr>
              <w:jc w:val="left"/>
            </w:pPr>
            <w:r>
              <w:rPr>
                <w:b/>
              </w:rPr>
              <w:t>Requisitos funcionais associados</w:t>
            </w:r>
            <w:r>
              <w:rPr>
                <w:b/>
                <w:bCs/>
              </w:rPr>
              <w:t>:</w:t>
            </w:r>
          </w:p>
        </w:tc>
        <w:tc>
          <w:tcPr>
            <w:tcW w:w="7155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1717DB" w:rsidRDefault="00736249" w14:paraId="7F6C9706" w14:textId="77777777">
            <w:pPr>
              <w:pStyle w:val="Fillinginstruction"/>
            </w:pPr>
            <w:r>
              <w:t xml:space="preserve">&lt;Usar este campo para identificar a que caso(s) de uso o </w:t>
            </w:r>
            <w:r>
              <w:t>requisito-não funcional está relacionado.&gt;</w:t>
            </w:r>
          </w:p>
        </w:tc>
      </w:tr>
    </w:tbl>
    <w:p w:rsidR="001717DB" w:rsidRDefault="001717DB" w14:paraId="675E05EE" w14:textId="77777777"/>
    <w:p w:rsidR="001717DB" w:rsidRDefault="00736249" w14:paraId="493D30B1" w14:textId="77777777">
      <w:pPr>
        <w:pStyle w:val="Ttulo2"/>
      </w:pPr>
      <w:bookmarkStart w:name="__RefHeading___Toc493498473" w:id="52"/>
      <w:bookmarkEnd w:id="52"/>
      <w:r>
        <w:t>Segurança</w:t>
      </w:r>
    </w:p>
    <w:p w:rsidR="001717DB" w:rsidRDefault="00736249" w14:paraId="7485EF3F" w14:textId="77777777">
      <w:r>
        <w:t xml:space="preserve">Esta seção descreve os requisitos não-funcionais associados à integridade, privacidade e autenticidade dos dados da aplicação. </w:t>
      </w:r>
    </w:p>
    <w:p w:rsidR="001717DB" w:rsidRDefault="00736249" w14:paraId="5689A6CF" w14:textId="77777777">
      <w:pPr>
        <w:pStyle w:val="Requisito"/>
      </w:pPr>
      <w:bookmarkStart w:name="__RefHeading___Toc493498474" w:id="53"/>
      <w:bookmarkEnd w:id="53"/>
      <w:r>
        <w:t xml:space="preserve">[NFSG001] </w:t>
      </w:r>
      <w:r>
        <w:rPr>
          <w:i/>
          <w:color w:val="0000FF"/>
        </w:rPr>
        <w:t>Nome do requisito não-funcional</w:t>
      </w:r>
    </w:p>
    <w:p w:rsidR="001717DB" w:rsidRDefault="00736249" w14:paraId="26944ED1" w14:textId="77777777">
      <w:pPr>
        <w:pStyle w:val="Fillinginstruction"/>
      </w:pPr>
      <w:r>
        <w:t>&lt;Descrição do requisito&gt;</w:t>
      </w:r>
    </w:p>
    <w:p w:rsidR="001717DB" w:rsidRDefault="001717DB" w14:paraId="2FC17F8B" w14:textId="77777777"/>
    <w:tbl>
      <w:tblPr>
        <w:tblW w:w="0" w:type="auto"/>
        <w:tblInd w:w="36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95"/>
        <w:gridCol w:w="425"/>
        <w:gridCol w:w="1960"/>
        <w:gridCol w:w="450"/>
        <w:gridCol w:w="1935"/>
        <w:gridCol w:w="475"/>
        <w:gridCol w:w="1910"/>
      </w:tblGrid>
      <w:tr w:rsidR="001717DB" w14:paraId="7B87896F" w14:textId="77777777">
        <w:tc>
          <w:tcPr>
            <w:tcW w:w="1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1717DB" w:rsidRDefault="00736249" w14:paraId="285432A9" w14:textId="77777777">
            <w:pPr>
              <w:jc w:val="left"/>
            </w:pPr>
            <w:r>
              <w:rPr>
                <w:b/>
                <w:bCs/>
              </w:rPr>
              <w:t>Prior</w:t>
            </w:r>
            <w:r>
              <w:rPr>
                <w:b/>
                <w:bCs/>
              </w:rPr>
              <w:t xml:space="preserve">idade: </w:t>
            </w:r>
          </w:p>
        </w:tc>
        <w:bookmarkStart w:name="Selecionar2_Copy_7" w:id="54"/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1717DB" w:rsidRDefault="00736249" w14:paraId="3F91AA17" w14:textId="77777777">
            <w:pPr>
              <w:pStyle w:val="destaque1"/>
              <w:keepNext w:val="0"/>
              <w:spacing w:before="60" w:after="60"/>
              <w:outlineLvl w:val="9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rPr>
                <w:rFonts w:ascii="Times New Roman" w:hAnsi="Times New Roman" w:cs="Times New Roman"/>
                <w:bCs/>
                <w:lang w:eastAsia="pt-BR"/>
              </w:rPr>
              <w:fldChar w:fldCharType="end"/>
            </w:r>
            <w:bookmarkEnd w:id="54"/>
          </w:p>
        </w:tc>
        <w:tc>
          <w:tcPr>
            <w:tcW w:w="1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1717DB" w:rsidRDefault="00736249" w14:paraId="484AEC48" w14:textId="77777777">
            <w:pPr>
              <w:pStyle w:val="destaque1"/>
              <w:keepNext w:val="0"/>
              <w:spacing w:before="60" w:after="60"/>
              <w:outlineLvl w:val="9"/>
            </w:pPr>
            <w:r>
              <w:rPr>
                <w:rFonts w:ascii="Times New Roman" w:hAnsi="Times New Roman" w:cs="Times New Roman"/>
                <w:b w:val="0"/>
                <w:lang w:eastAsia="pt-BR"/>
              </w:rPr>
              <w:t>Essencial</w:t>
            </w:r>
          </w:p>
        </w:tc>
        <w:bookmarkStart w:name="Selecionar3_Copy_7" w:id="55"/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1717DB" w:rsidRDefault="00736249" w14:paraId="4E6D735E" w14:textId="77777777">
            <w:pPr>
              <w:pStyle w:val="destaque1"/>
              <w:keepNext w:val="0"/>
              <w:spacing w:before="60" w:after="60"/>
              <w:outlineLvl w:val="9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rPr>
                <w:rFonts w:ascii="Times New Roman" w:hAnsi="Times New Roman" w:cs="Times New Roman"/>
                <w:bCs/>
                <w:lang w:eastAsia="pt-BR"/>
              </w:rPr>
              <w:fldChar w:fldCharType="end"/>
            </w:r>
            <w:bookmarkEnd w:id="55"/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1717DB" w:rsidRDefault="00736249" w14:paraId="2574A00C" w14:textId="77777777">
            <w:pPr>
              <w:pStyle w:val="destaque1"/>
              <w:keepNext w:val="0"/>
              <w:spacing w:before="60" w:after="60"/>
              <w:outlineLvl w:val="9"/>
            </w:pPr>
            <w:r>
              <w:rPr>
                <w:rFonts w:ascii="Times New Roman" w:hAnsi="Times New Roman" w:cs="Times New Roman"/>
                <w:b w:val="0"/>
                <w:lang w:eastAsia="pt-BR"/>
              </w:rPr>
              <w:t>Importante</w:t>
            </w:r>
          </w:p>
        </w:tc>
        <w:bookmarkStart w:name="Selecionar4_Copy_7" w:id="56"/>
        <w:tc>
          <w:tcPr>
            <w:tcW w:w="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1717DB" w:rsidRDefault="00736249" w14:paraId="51610B32" w14:textId="77777777">
            <w:pPr>
              <w:pStyle w:val="destaque1"/>
              <w:keepNext w:val="0"/>
              <w:spacing w:before="60" w:after="60"/>
              <w:outlineLvl w:val="9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rPr>
                <w:rFonts w:ascii="Times New Roman" w:hAnsi="Times New Roman" w:cs="Times New Roman"/>
                <w:bCs/>
                <w:lang w:eastAsia="pt-BR"/>
              </w:rPr>
              <w:fldChar w:fldCharType="end"/>
            </w:r>
            <w:bookmarkEnd w:id="56"/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1717DB" w:rsidRDefault="00736249" w14:paraId="16C6371D" w14:textId="77777777">
            <w:pPr>
              <w:pStyle w:val="destaque1"/>
              <w:keepNext w:val="0"/>
              <w:spacing w:before="60" w:after="60"/>
              <w:outlineLvl w:val="9"/>
            </w:pPr>
            <w:r>
              <w:rPr>
                <w:rFonts w:ascii="Times New Roman" w:hAnsi="Times New Roman" w:cs="Times New Roman"/>
                <w:b w:val="0"/>
                <w:lang w:eastAsia="pt-BR"/>
              </w:rPr>
              <w:t>Desejável</w:t>
            </w:r>
          </w:p>
        </w:tc>
      </w:tr>
      <w:tr w:rsidR="001717DB" w14:paraId="03421BC5" w14:textId="77777777">
        <w:tc>
          <w:tcPr>
            <w:tcW w:w="1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1717DB" w:rsidRDefault="00736249" w14:paraId="187CFF65" w14:textId="77777777">
            <w:pPr>
              <w:jc w:val="left"/>
            </w:pPr>
            <w:r>
              <w:rPr>
                <w:b/>
              </w:rPr>
              <w:t>Requisitos funcionais associados</w:t>
            </w:r>
            <w:r>
              <w:rPr>
                <w:b/>
                <w:bCs/>
              </w:rPr>
              <w:t>:</w:t>
            </w:r>
          </w:p>
        </w:tc>
        <w:tc>
          <w:tcPr>
            <w:tcW w:w="7155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1717DB" w:rsidRDefault="00736249" w14:paraId="32FC5F8E" w14:textId="77777777">
            <w:pPr>
              <w:pStyle w:val="Fillinginstruction"/>
            </w:pPr>
            <w:r>
              <w:t>&lt;Usar este campo para identificar a que caso(s) de uso o requisito-não funcional está relacionado.&gt;</w:t>
            </w:r>
          </w:p>
        </w:tc>
      </w:tr>
    </w:tbl>
    <w:p w:rsidR="001717DB" w:rsidRDefault="001717DB" w14:paraId="0A4F7224" w14:textId="77777777">
      <w:pPr>
        <w:rPr>
          <w:i/>
          <w:color w:val="0000FF"/>
        </w:rPr>
      </w:pPr>
    </w:p>
    <w:p w:rsidR="001717DB" w:rsidRDefault="00736249" w14:paraId="6DF9C56D" w14:textId="77777777">
      <w:pPr>
        <w:pStyle w:val="Requisito"/>
      </w:pPr>
      <w:bookmarkStart w:name="__RefHeading___Toc493498475" w:id="57"/>
      <w:bookmarkEnd w:id="57"/>
      <w:r>
        <w:t xml:space="preserve">[NFSG002] </w:t>
      </w:r>
      <w:r>
        <w:rPr>
          <w:i/>
          <w:color w:val="0000FF"/>
        </w:rPr>
        <w:t>Nome de outro requisito não-funcional</w:t>
      </w:r>
    </w:p>
    <w:p w:rsidR="001717DB" w:rsidRDefault="00736249" w14:paraId="2A5F521B" w14:textId="77777777">
      <w:pPr>
        <w:pStyle w:val="Fillinginstruction"/>
      </w:pPr>
      <w:r>
        <w:t>&lt;Descrição do requisito&gt;</w:t>
      </w:r>
    </w:p>
    <w:p w:rsidR="001717DB" w:rsidRDefault="001717DB" w14:paraId="5AE48A43" w14:textId="77777777"/>
    <w:tbl>
      <w:tblPr>
        <w:tblW w:w="0" w:type="auto"/>
        <w:tblInd w:w="36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95"/>
        <w:gridCol w:w="425"/>
        <w:gridCol w:w="1960"/>
        <w:gridCol w:w="450"/>
        <w:gridCol w:w="1935"/>
        <w:gridCol w:w="475"/>
        <w:gridCol w:w="1910"/>
      </w:tblGrid>
      <w:tr w:rsidR="001717DB" w14:paraId="682569AA" w14:textId="77777777">
        <w:tc>
          <w:tcPr>
            <w:tcW w:w="1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1717DB" w:rsidRDefault="00736249" w14:paraId="5A72A12E" w14:textId="77777777">
            <w:pPr>
              <w:jc w:val="left"/>
            </w:pPr>
            <w:r>
              <w:rPr>
                <w:b/>
                <w:bCs/>
              </w:rPr>
              <w:t xml:space="preserve">Prioridade: </w:t>
            </w:r>
          </w:p>
        </w:tc>
        <w:bookmarkStart w:name="Selecionar2_Copy_8" w:id="58"/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1717DB" w:rsidRDefault="00736249" w14:paraId="5BABF147" w14:textId="77777777">
            <w:pPr>
              <w:pStyle w:val="destaque1"/>
              <w:keepNext w:val="0"/>
              <w:spacing w:before="60" w:after="60"/>
              <w:outlineLvl w:val="9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rPr>
                <w:rFonts w:ascii="Times New Roman" w:hAnsi="Times New Roman" w:cs="Times New Roman"/>
                <w:bCs/>
                <w:lang w:eastAsia="pt-BR"/>
              </w:rPr>
              <w:fldChar w:fldCharType="end"/>
            </w:r>
            <w:bookmarkEnd w:id="58"/>
          </w:p>
        </w:tc>
        <w:tc>
          <w:tcPr>
            <w:tcW w:w="1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1717DB" w:rsidRDefault="00736249" w14:paraId="4927FB86" w14:textId="77777777">
            <w:pPr>
              <w:pStyle w:val="destaque1"/>
              <w:keepNext w:val="0"/>
              <w:spacing w:before="60" w:after="60"/>
              <w:outlineLvl w:val="9"/>
            </w:pPr>
            <w:r>
              <w:rPr>
                <w:rFonts w:ascii="Times New Roman" w:hAnsi="Times New Roman" w:cs="Times New Roman"/>
                <w:b w:val="0"/>
                <w:lang w:eastAsia="pt-BR"/>
              </w:rPr>
              <w:t>Essencial</w:t>
            </w:r>
          </w:p>
        </w:tc>
        <w:bookmarkStart w:name="Selecionar3_Copy_8" w:id="59"/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1717DB" w:rsidRDefault="00736249" w14:paraId="271379B2" w14:textId="77777777">
            <w:pPr>
              <w:pStyle w:val="destaque1"/>
              <w:keepNext w:val="0"/>
              <w:spacing w:before="60" w:after="60"/>
              <w:outlineLvl w:val="9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rPr>
                <w:rFonts w:ascii="Times New Roman" w:hAnsi="Times New Roman" w:cs="Times New Roman"/>
                <w:bCs/>
                <w:lang w:eastAsia="pt-BR"/>
              </w:rPr>
              <w:fldChar w:fldCharType="end"/>
            </w:r>
            <w:bookmarkEnd w:id="59"/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1717DB" w:rsidRDefault="00736249" w14:paraId="0E31BC20" w14:textId="77777777">
            <w:pPr>
              <w:pStyle w:val="destaque1"/>
              <w:keepNext w:val="0"/>
              <w:spacing w:before="60" w:after="60"/>
              <w:outlineLvl w:val="9"/>
            </w:pPr>
            <w:r>
              <w:rPr>
                <w:rFonts w:ascii="Times New Roman" w:hAnsi="Times New Roman" w:cs="Times New Roman"/>
                <w:b w:val="0"/>
                <w:lang w:eastAsia="pt-BR"/>
              </w:rPr>
              <w:t>Importante</w:t>
            </w:r>
          </w:p>
        </w:tc>
        <w:bookmarkStart w:name="Selecionar4_Copy_8" w:id="60"/>
        <w:tc>
          <w:tcPr>
            <w:tcW w:w="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1717DB" w:rsidRDefault="00736249" w14:paraId="0C5F59D9" w14:textId="77777777">
            <w:pPr>
              <w:pStyle w:val="destaque1"/>
              <w:keepNext w:val="0"/>
              <w:spacing w:before="60" w:after="60"/>
              <w:outlineLvl w:val="9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rPr>
                <w:rFonts w:ascii="Times New Roman" w:hAnsi="Times New Roman" w:cs="Times New Roman"/>
                <w:bCs/>
                <w:lang w:eastAsia="pt-BR"/>
              </w:rPr>
              <w:fldChar w:fldCharType="end"/>
            </w:r>
            <w:bookmarkEnd w:id="60"/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1717DB" w:rsidRDefault="00736249" w14:paraId="6D4318B4" w14:textId="77777777">
            <w:pPr>
              <w:pStyle w:val="destaque1"/>
              <w:keepNext w:val="0"/>
              <w:spacing w:before="60" w:after="60"/>
              <w:outlineLvl w:val="9"/>
            </w:pPr>
            <w:r>
              <w:rPr>
                <w:rFonts w:ascii="Times New Roman" w:hAnsi="Times New Roman" w:cs="Times New Roman"/>
                <w:b w:val="0"/>
                <w:lang w:eastAsia="pt-BR"/>
              </w:rPr>
              <w:t>Desejável</w:t>
            </w:r>
          </w:p>
        </w:tc>
      </w:tr>
      <w:tr w:rsidR="001717DB" w14:paraId="40C0AF23" w14:textId="77777777">
        <w:tc>
          <w:tcPr>
            <w:tcW w:w="1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1717DB" w:rsidRDefault="00736249" w14:paraId="6885BF48" w14:textId="77777777">
            <w:pPr>
              <w:jc w:val="left"/>
            </w:pPr>
            <w:r>
              <w:rPr>
                <w:b/>
              </w:rPr>
              <w:t xml:space="preserve">Requisitos </w:t>
            </w:r>
            <w:r>
              <w:rPr>
                <w:b/>
              </w:rPr>
              <w:t>funcionais associados</w:t>
            </w:r>
            <w:r>
              <w:rPr>
                <w:b/>
                <w:bCs/>
              </w:rPr>
              <w:t>:</w:t>
            </w:r>
          </w:p>
        </w:tc>
        <w:tc>
          <w:tcPr>
            <w:tcW w:w="7155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1717DB" w:rsidRDefault="00736249" w14:paraId="176B46A9" w14:textId="77777777">
            <w:pPr>
              <w:pStyle w:val="Fillinginstruction"/>
            </w:pPr>
            <w:r>
              <w:t>&lt;Usar este campo para identificar a que caso(s) de uso o requisito-não funcional está relacionado.&gt;</w:t>
            </w:r>
          </w:p>
        </w:tc>
      </w:tr>
    </w:tbl>
    <w:p w:rsidR="001717DB" w:rsidRDefault="001717DB" w14:paraId="50F40DEB" w14:textId="77777777">
      <w:pPr>
        <w:rPr>
          <w:b/>
        </w:rPr>
      </w:pPr>
    </w:p>
    <w:p w:rsidR="001717DB" w:rsidRDefault="00736249" w14:paraId="485768A2" w14:textId="77777777">
      <w:pPr>
        <w:pStyle w:val="Ttulo2"/>
      </w:pPr>
      <w:bookmarkStart w:name="__RefHeading___Toc493498476" w:id="61"/>
      <w:bookmarkEnd w:id="61"/>
      <w:r>
        <w:t>Implantação</w:t>
      </w:r>
    </w:p>
    <w:p w:rsidR="001717DB" w:rsidRDefault="00736249" w14:paraId="52A9DFDB" w14:textId="77777777">
      <w:pPr>
        <w:rPr>
          <w:rFonts w:eastAsia="Arial"/>
        </w:rPr>
      </w:pPr>
      <w:r>
        <w:t>Esta seção descreve os requisitos não-funcionais associados à implantação da solução.</w:t>
      </w:r>
    </w:p>
    <w:p w:rsidR="001717DB" w:rsidRDefault="00736249" w14:paraId="2D4EDCA8" w14:textId="77777777">
      <w:pPr>
        <w:pStyle w:val="Requisito"/>
      </w:pPr>
      <w:r>
        <w:rPr>
          <w:rFonts w:eastAsia="Arial"/>
        </w:rPr>
        <w:t xml:space="preserve"> </w:t>
      </w:r>
      <w:bookmarkStart w:name="__RefHeading___Toc493498477" w:id="62"/>
      <w:r>
        <w:t xml:space="preserve">[NFIM001] </w:t>
      </w:r>
      <w:r>
        <w:rPr>
          <w:i/>
          <w:color w:val="0000FF"/>
        </w:rPr>
        <w:t>Nome do requisito não-</w:t>
      </w:r>
      <w:r>
        <w:rPr>
          <w:i/>
          <w:color w:val="0000FF"/>
        </w:rPr>
        <w:t>funcional</w:t>
      </w:r>
      <w:bookmarkEnd w:id="62"/>
    </w:p>
    <w:p w:rsidR="001717DB" w:rsidRDefault="00736249" w14:paraId="3D4D9A61" w14:textId="77777777">
      <w:pPr>
        <w:pStyle w:val="Fillinginstruction"/>
      </w:pPr>
      <w:r>
        <w:t>&lt;Descrição do requisito&gt;</w:t>
      </w:r>
    </w:p>
    <w:p w:rsidR="001717DB" w:rsidRDefault="001717DB" w14:paraId="77A52294" w14:textId="77777777"/>
    <w:tbl>
      <w:tblPr>
        <w:tblW w:w="0" w:type="auto"/>
        <w:tblInd w:w="36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95"/>
        <w:gridCol w:w="425"/>
        <w:gridCol w:w="1960"/>
        <w:gridCol w:w="450"/>
        <w:gridCol w:w="1935"/>
        <w:gridCol w:w="475"/>
        <w:gridCol w:w="1910"/>
      </w:tblGrid>
      <w:tr w:rsidR="001717DB" w14:paraId="29972387" w14:textId="77777777">
        <w:tc>
          <w:tcPr>
            <w:tcW w:w="1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1717DB" w:rsidRDefault="00736249" w14:paraId="388CEE8F" w14:textId="77777777">
            <w:pPr>
              <w:jc w:val="left"/>
            </w:pPr>
            <w:r>
              <w:rPr>
                <w:b/>
                <w:bCs/>
              </w:rPr>
              <w:t xml:space="preserve">Prioridade: </w:t>
            </w:r>
          </w:p>
        </w:tc>
        <w:bookmarkStart w:name="Selecionar2_Copy_9" w:id="63"/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1717DB" w:rsidRDefault="00736249" w14:paraId="2B68FC6D" w14:textId="77777777">
            <w:pPr>
              <w:pStyle w:val="destaque1"/>
              <w:keepNext w:val="0"/>
              <w:spacing w:before="60" w:after="60"/>
              <w:outlineLvl w:val="9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rPr>
                <w:rFonts w:ascii="Times New Roman" w:hAnsi="Times New Roman" w:cs="Times New Roman"/>
                <w:bCs/>
                <w:lang w:eastAsia="pt-BR"/>
              </w:rPr>
              <w:fldChar w:fldCharType="end"/>
            </w:r>
            <w:bookmarkEnd w:id="63"/>
          </w:p>
        </w:tc>
        <w:tc>
          <w:tcPr>
            <w:tcW w:w="1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1717DB" w:rsidRDefault="00736249" w14:paraId="51CA0B26" w14:textId="77777777">
            <w:pPr>
              <w:pStyle w:val="destaque1"/>
              <w:keepNext w:val="0"/>
              <w:spacing w:before="60" w:after="60"/>
              <w:outlineLvl w:val="9"/>
            </w:pPr>
            <w:r>
              <w:rPr>
                <w:rFonts w:ascii="Times New Roman" w:hAnsi="Times New Roman" w:cs="Times New Roman"/>
                <w:b w:val="0"/>
                <w:lang w:eastAsia="pt-BR"/>
              </w:rPr>
              <w:t>Essencial</w:t>
            </w:r>
          </w:p>
        </w:tc>
        <w:bookmarkStart w:name="Selecionar3_Copy_9" w:id="64"/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1717DB" w:rsidRDefault="00736249" w14:paraId="60ACE1A6" w14:textId="77777777">
            <w:pPr>
              <w:pStyle w:val="destaque1"/>
              <w:keepNext w:val="0"/>
              <w:spacing w:before="60" w:after="60"/>
              <w:outlineLvl w:val="9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rPr>
                <w:rFonts w:ascii="Times New Roman" w:hAnsi="Times New Roman" w:cs="Times New Roman"/>
                <w:bCs/>
                <w:lang w:eastAsia="pt-BR"/>
              </w:rPr>
              <w:fldChar w:fldCharType="end"/>
            </w:r>
            <w:bookmarkEnd w:id="64"/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1717DB" w:rsidRDefault="00736249" w14:paraId="34856FD2" w14:textId="77777777">
            <w:pPr>
              <w:pStyle w:val="destaque1"/>
              <w:keepNext w:val="0"/>
              <w:spacing w:before="60" w:after="60"/>
              <w:outlineLvl w:val="9"/>
            </w:pPr>
            <w:r>
              <w:rPr>
                <w:rFonts w:ascii="Times New Roman" w:hAnsi="Times New Roman" w:cs="Times New Roman"/>
                <w:b w:val="0"/>
                <w:lang w:eastAsia="pt-BR"/>
              </w:rPr>
              <w:t>Importante</w:t>
            </w:r>
          </w:p>
        </w:tc>
        <w:bookmarkStart w:name="Selecionar4_Copy_9" w:id="65"/>
        <w:tc>
          <w:tcPr>
            <w:tcW w:w="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1717DB" w:rsidRDefault="00736249" w14:paraId="4C46D063" w14:textId="77777777">
            <w:pPr>
              <w:pStyle w:val="destaque1"/>
              <w:keepNext w:val="0"/>
              <w:spacing w:before="60" w:after="60"/>
              <w:outlineLvl w:val="9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rPr>
                <w:rFonts w:ascii="Times New Roman" w:hAnsi="Times New Roman" w:cs="Times New Roman"/>
                <w:bCs/>
                <w:lang w:eastAsia="pt-BR"/>
              </w:rPr>
              <w:fldChar w:fldCharType="end"/>
            </w:r>
            <w:bookmarkEnd w:id="65"/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1717DB" w:rsidRDefault="00736249" w14:paraId="3FBFA0DA" w14:textId="77777777">
            <w:pPr>
              <w:pStyle w:val="destaque1"/>
              <w:keepNext w:val="0"/>
              <w:spacing w:before="60" w:after="60"/>
              <w:outlineLvl w:val="9"/>
            </w:pPr>
            <w:r>
              <w:rPr>
                <w:rFonts w:ascii="Times New Roman" w:hAnsi="Times New Roman" w:cs="Times New Roman"/>
                <w:b w:val="0"/>
                <w:lang w:eastAsia="pt-BR"/>
              </w:rPr>
              <w:t>Desejável</w:t>
            </w:r>
          </w:p>
        </w:tc>
      </w:tr>
      <w:tr w:rsidR="001717DB" w14:paraId="23D0FDDA" w14:textId="77777777">
        <w:tc>
          <w:tcPr>
            <w:tcW w:w="1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1717DB" w:rsidRDefault="00736249" w14:paraId="56C1ADA3" w14:textId="77777777">
            <w:pPr>
              <w:jc w:val="left"/>
            </w:pPr>
            <w:r>
              <w:rPr>
                <w:b/>
              </w:rPr>
              <w:t>Requisitos funcionais associados</w:t>
            </w:r>
            <w:r>
              <w:rPr>
                <w:b/>
                <w:bCs/>
              </w:rPr>
              <w:t>:</w:t>
            </w:r>
          </w:p>
        </w:tc>
        <w:tc>
          <w:tcPr>
            <w:tcW w:w="7155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1717DB" w:rsidRDefault="00736249" w14:paraId="3767AD0B" w14:textId="77777777">
            <w:pPr>
              <w:pStyle w:val="Fillinginstruction"/>
            </w:pPr>
            <w:r>
              <w:t>&lt;Usar este campo para identificar a que caso(s) de uso o requisito-não funcional está relacionado.&gt;</w:t>
            </w:r>
          </w:p>
        </w:tc>
      </w:tr>
    </w:tbl>
    <w:p w:rsidR="001717DB" w:rsidRDefault="001717DB" w14:paraId="007DCDA8" w14:textId="77777777">
      <w:pPr>
        <w:rPr>
          <w:b/>
        </w:rPr>
      </w:pPr>
    </w:p>
    <w:p w:rsidR="001717DB" w:rsidRDefault="00736249" w14:paraId="3E1BAB9F" w14:textId="77777777">
      <w:pPr>
        <w:pStyle w:val="Requisito"/>
      </w:pPr>
      <w:bookmarkStart w:name="__RefHeading___Toc493498478" w:id="66"/>
      <w:bookmarkEnd w:id="66"/>
      <w:r>
        <w:t xml:space="preserve">[NFIM002] </w:t>
      </w:r>
      <w:r>
        <w:rPr>
          <w:i/>
          <w:color w:val="0000FF"/>
        </w:rPr>
        <w:t xml:space="preserve">Nome de outro requisito </w:t>
      </w:r>
      <w:r>
        <w:rPr>
          <w:i/>
          <w:color w:val="0000FF"/>
        </w:rPr>
        <w:t>não-funcional</w:t>
      </w:r>
    </w:p>
    <w:p w:rsidR="001717DB" w:rsidRDefault="00736249" w14:paraId="382A80C8" w14:textId="77777777">
      <w:pPr>
        <w:pStyle w:val="Fillinginstruction"/>
      </w:pPr>
      <w:r>
        <w:t>&lt;Descrição do requisito&gt;</w:t>
      </w:r>
    </w:p>
    <w:p w:rsidR="001717DB" w:rsidRDefault="001717DB" w14:paraId="450EA2D7" w14:textId="77777777"/>
    <w:tbl>
      <w:tblPr>
        <w:tblW w:w="0" w:type="auto"/>
        <w:tblInd w:w="36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95"/>
        <w:gridCol w:w="425"/>
        <w:gridCol w:w="1960"/>
        <w:gridCol w:w="450"/>
        <w:gridCol w:w="1935"/>
        <w:gridCol w:w="475"/>
        <w:gridCol w:w="1910"/>
      </w:tblGrid>
      <w:tr w:rsidR="001717DB" w14:paraId="07A0B918" w14:textId="77777777">
        <w:tc>
          <w:tcPr>
            <w:tcW w:w="1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1717DB" w:rsidRDefault="00736249" w14:paraId="5079BECB" w14:textId="77777777">
            <w:pPr>
              <w:jc w:val="left"/>
            </w:pPr>
            <w:r>
              <w:rPr>
                <w:b/>
                <w:bCs/>
              </w:rPr>
              <w:t xml:space="preserve">Prioridade: </w:t>
            </w:r>
          </w:p>
        </w:tc>
        <w:bookmarkStart w:name="Selecionar2_Copy_10" w:id="67"/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1717DB" w:rsidRDefault="00736249" w14:paraId="6F8E588B" w14:textId="77777777">
            <w:pPr>
              <w:pStyle w:val="destaque1"/>
              <w:keepNext w:val="0"/>
              <w:spacing w:before="60" w:after="60"/>
              <w:outlineLvl w:val="9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rPr>
                <w:rFonts w:ascii="Times New Roman" w:hAnsi="Times New Roman" w:cs="Times New Roman"/>
                <w:bCs/>
                <w:lang w:eastAsia="pt-BR"/>
              </w:rPr>
              <w:fldChar w:fldCharType="end"/>
            </w:r>
            <w:bookmarkEnd w:id="67"/>
          </w:p>
        </w:tc>
        <w:tc>
          <w:tcPr>
            <w:tcW w:w="1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1717DB" w:rsidRDefault="00736249" w14:paraId="26401EBB" w14:textId="77777777">
            <w:pPr>
              <w:pStyle w:val="destaque1"/>
              <w:keepNext w:val="0"/>
              <w:spacing w:before="60" w:after="60"/>
              <w:outlineLvl w:val="9"/>
            </w:pPr>
            <w:r>
              <w:rPr>
                <w:rFonts w:ascii="Times New Roman" w:hAnsi="Times New Roman" w:cs="Times New Roman"/>
                <w:b w:val="0"/>
                <w:lang w:eastAsia="pt-BR"/>
              </w:rPr>
              <w:t>Essencial</w:t>
            </w:r>
          </w:p>
        </w:tc>
        <w:bookmarkStart w:name="Selecionar3_Copy_10" w:id="68"/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1717DB" w:rsidRDefault="00736249" w14:paraId="77F07108" w14:textId="77777777">
            <w:pPr>
              <w:pStyle w:val="destaque1"/>
              <w:keepNext w:val="0"/>
              <w:spacing w:before="60" w:after="60"/>
              <w:outlineLvl w:val="9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rPr>
                <w:rFonts w:ascii="Times New Roman" w:hAnsi="Times New Roman" w:cs="Times New Roman"/>
                <w:bCs/>
                <w:lang w:eastAsia="pt-BR"/>
              </w:rPr>
              <w:fldChar w:fldCharType="end"/>
            </w:r>
            <w:bookmarkEnd w:id="68"/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1717DB" w:rsidRDefault="00736249" w14:paraId="7BC1E0C9" w14:textId="77777777">
            <w:pPr>
              <w:pStyle w:val="destaque1"/>
              <w:keepNext w:val="0"/>
              <w:spacing w:before="60" w:after="60"/>
              <w:outlineLvl w:val="9"/>
            </w:pPr>
            <w:r>
              <w:rPr>
                <w:rFonts w:ascii="Times New Roman" w:hAnsi="Times New Roman" w:cs="Times New Roman"/>
                <w:b w:val="0"/>
                <w:lang w:eastAsia="pt-BR"/>
              </w:rPr>
              <w:t>Importante</w:t>
            </w:r>
          </w:p>
        </w:tc>
        <w:bookmarkStart w:name="Selecionar4_Copy_10" w:id="69"/>
        <w:tc>
          <w:tcPr>
            <w:tcW w:w="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1717DB" w:rsidRDefault="00736249" w14:paraId="163CBEFA" w14:textId="77777777">
            <w:pPr>
              <w:pStyle w:val="destaque1"/>
              <w:keepNext w:val="0"/>
              <w:spacing w:before="60" w:after="60"/>
              <w:outlineLvl w:val="9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rPr>
                <w:rFonts w:ascii="Times New Roman" w:hAnsi="Times New Roman" w:cs="Times New Roman"/>
                <w:bCs/>
                <w:lang w:eastAsia="pt-BR"/>
              </w:rPr>
              <w:fldChar w:fldCharType="end"/>
            </w:r>
            <w:bookmarkEnd w:id="69"/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1717DB" w:rsidRDefault="00736249" w14:paraId="3BF8E82B" w14:textId="77777777">
            <w:pPr>
              <w:pStyle w:val="destaque1"/>
              <w:keepNext w:val="0"/>
              <w:spacing w:before="60" w:after="60"/>
              <w:outlineLvl w:val="9"/>
            </w:pPr>
            <w:r>
              <w:rPr>
                <w:rFonts w:ascii="Times New Roman" w:hAnsi="Times New Roman" w:cs="Times New Roman"/>
                <w:b w:val="0"/>
                <w:lang w:eastAsia="pt-BR"/>
              </w:rPr>
              <w:t>Desejável</w:t>
            </w:r>
          </w:p>
        </w:tc>
      </w:tr>
      <w:tr w:rsidR="001717DB" w14:paraId="4B3D0B5B" w14:textId="77777777">
        <w:tc>
          <w:tcPr>
            <w:tcW w:w="1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1717DB" w:rsidRDefault="00736249" w14:paraId="0534AB5E" w14:textId="77777777">
            <w:pPr>
              <w:jc w:val="left"/>
            </w:pPr>
            <w:r>
              <w:rPr>
                <w:b/>
              </w:rPr>
              <w:t>Requisitos funcionais associados</w:t>
            </w:r>
            <w:r>
              <w:rPr>
                <w:b/>
                <w:bCs/>
              </w:rPr>
              <w:t>:</w:t>
            </w:r>
          </w:p>
        </w:tc>
        <w:tc>
          <w:tcPr>
            <w:tcW w:w="7155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1717DB" w:rsidRDefault="00736249" w14:paraId="7E7A085D" w14:textId="77777777">
            <w:pPr>
              <w:pStyle w:val="Fillinginstruction"/>
            </w:pPr>
            <w:r>
              <w:t>&lt;Usar este campo para identificar a que caso(s) de uso o requisito-não funcional está relacionado.&gt;</w:t>
            </w:r>
          </w:p>
        </w:tc>
      </w:tr>
    </w:tbl>
    <w:p w:rsidR="001717DB" w:rsidRDefault="001717DB" w14:paraId="3DD355C9" w14:textId="77777777">
      <w:pPr>
        <w:rPr>
          <w:b/>
        </w:rPr>
      </w:pPr>
    </w:p>
    <w:p w:rsidR="001717DB" w:rsidRDefault="00736249" w14:paraId="1B4C7DCB" w14:textId="77777777">
      <w:pPr>
        <w:pStyle w:val="Ttulo2"/>
      </w:pPr>
      <w:bookmarkStart w:name="__RefHeading___Toc493498479" w:id="70"/>
      <w:bookmarkEnd w:id="70"/>
      <w:r>
        <w:t>Padrões</w:t>
      </w:r>
    </w:p>
    <w:p w:rsidR="001717DB" w:rsidRDefault="00736249" w14:paraId="408910C5" w14:textId="77777777">
      <w:r>
        <w:t xml:space="preserve">Esta seção descreve os requisitos não-funcionais associados a padrões ou normas que devem ser seguidos pela aplicação ou pelo seu processo de desenvolvimento. </w:t>
      </w:r>
    </w:p>
    <w:p w:rsidR="001717DB" w:rsidRDefault="00736249" w14:paraId="24B1AF79" w14:textId="77777777">
      <w:pPr>
        <w:pStyle w:val="Requisito"/>
      </w:pPr>
      <w:bookmarkStart w:name="__RefHeading___Toc493498480" w:id="71"/>
      <w:bookmarkEnd w:id="71"/>
      <w:r>
        <w:t xml:space="preserve">[NFPA001] </w:t>
      </w:r>
      <w:r>
        <w:rPr>
          <w:i/>
          <w:color w:val="0000FF"/>
        </w:rPr>
        <w:t>Nome do requisito não-funcional</w:t>
      </w:r>
    </w:p>
    <w:p w:rsidR="001717DB" w:rsidRDefault="00736249" w14:paraId="690E30F3" w14:textId="77777777">
      <w:pPr>
        <w:pStyle w:val="Fillinginstruction"/>
      </w:pPr>
      <w:r>
        <w:t>&lt;Descrição do requisito&gt;</w:t>
      </w:r>
    </w:p>
    <w:p w:rsidR="001717DB" w:rsidRDefault="001717DB" w14:paraId="1A81F0B1" w14:textId="77777777"/>
    <w:tbl>
      <w:tblPr>
        <w:tblW w:w="0" w:type="auto"/>
        <w:tblInd w:w="36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95"/>
        <w:gridCol w:w="425"/>
        <w:gridCol w:w="1960"/>
        <w:gridCol w:w="450"/>
        <w:gridCol w:w="1935"/>
        <w:gridCol w:w="475"/>
        <w:gridCol w:w="1910"/>
      </w:tblGrid>
      <w:tr w:rsidR="001717DB" w14:paraId="3A2F9F83" w14:textId="77777777">
        <w:tc>
          <w:tcPr>
            <w:tcW w:w="1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1717DB" w:rsidRDefault="00736249" w14:paraId="7CF3EC02" w14:textId="77777777">
            <w:pPr>
              <w:jc w:val="left"/>
            </w:pPr>
            <w:r>
              <w:rPr>
                <w:b/>
                <w:bCs/>
              </w:rPr>
              <w:t xml:space="preserve">Prioridade: </w:t>
            </w:r>
          </w:p>
        </w:tc>
        <w:bookmarkStart w:name="Selecionar2_Copy_11" w:id="72"/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1717DB" w:rsidRDefault="00736249" w14:paraId="46B81BB7" w14:textId="77777777">
            <w:pPr>
              <w:pStyle w:val="destaque1"/>
              <w:keepNext w:val="0"/>
              <w:spacing w:before="60" w:after="60"/>
              <w:outlineLvl w:val="9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rPr>
                <w:rFonts w:ascii="Times New Roman" w:hAnsi="Times New Roman" w:cs="Times New Roman"/>
                <w:bCs/>
                <w:lang w:eastAsia="pt-BR"/>
              </w:rPr>
              <w:fldChar w:fldCharType="end"/>
            </w:r>
            <w:bookmarkEnd w:id="72"/>
          </w:p>
        </w:tc>
        <w:tc>
          <w:tcPr>
            <w:tcW w:w="1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1717DB" w:rsidRDefault="00736249" w14:paraId="7EDE4C75" w14:textId="77777777">
            <w:pPr>
              <w:pStyle w:val="destaque1"/>
              <w:keepNext w:val="0"/>
              <w:spacing w:before="60" w:after="60"/>
              <w:outlineLvl w:val="9"/>
            </w:pPr>
            <w:r>
              <w:rPr>
                <w:rFonts w:ascii="Times New Roman" w:hAnsi="Times New Roman" w:cs="Times New Roman"/>
                <w:b w:val="0"/>
                <w:lang w:eastAsia="pt-BR"/>
              </w:rPr>
              <w:t>Essencial</w:t>
            </w:r>
          </w:p>
        </w:tc>
        <w:bookmarkStart w:name="Selecionar3_Copy_11" w:id="73"/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1717DB" w:rsidRDefault="00736249" w14:paraId="74B0F339" w14:textId="77777777">
            <w:pPr>
              <w:pStyle w:val="destaque1"/>
              <w:keepNext w:val="0"/>
              <w:spacing w:before="60" w:after="60"/>
              <w:outlineLvl w:val="9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rPr>
                <w:rFonts w:ascii="Times New Roman" w:hAnsi="Times New Roman" w:cs="Times New Roman"/>
                <w:bCs/>
                <w:lang w:eastAsia="pt-BR"/>
              </w:rPr>
              <w:fldChar w:fldCharType="end"/>
            </w:r>
            <w:bookmarkEnd w:id="73"/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1717DB" w:rsidRDefault="00736249" w14:paraId="21CE035C" w14:textId="77777777">
            <w:pPr>
              <w:pStyle w:val="destaque1"/>
              <w:keepNext w:val="0"/>
              <w:spacing w:before="60" w:after="60"/>
              <w:outlineLvl w:val="9"/>
            </w:pPr>
            <w:r>
              <w:rPr>
                <w:rFonts w:ascii="Times New Roman" w:hAnsi="Times New Roman" w:cs="Times New Roman"/>
                <w:b w:val="0"/>
                <w:lang w:eastAsia="pt-BR"/>
              </w:rPr>
              <w:t>Importante</w:t>
            </w:r>
          </w:p>
        </w:tc>
        <w:bookmarkStart w:name="Selecionar4_Copy_11" w:id="74"/>
        <w:tc>
          <w:tcPr>
            <w:tcW w:w="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1717DB" w:rsidRDefault="00736249" w14:paraId="6DC84875" w14:textId="77777777">
            <w:pPr>
              <w:pStyle w:val="destaque1"/>
              <w:keepNext w:val="0"/>
              <w:spacing w:before="60" w:after="60"/>
              <w:outlineLvl w:val="9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rPr>
                <w:rFonts w:ascii="Times New Roman" w:hAnsi="Times New Roman" w:cs="Times New Roman"/>
                <w:bCs/>
                <w:lang w:eastAsia="pt-BR"/>
              </w:rPr>
              <w:fldChar w:fldCharType="end"/>
            </w:r>
            <w:bookmarkEnd w:id="74"/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1717DB" w:rsidRDefault="00736249" w14:paraId="7B1D7C3D" w14:textId="77777777">
            <w:pPr>
              <w:pStyle w:val="destaque1"/>
              <w:keepNext w:val="0"/>
              <w:spacing w:before="60" w:after="60"/>
              <w:outlineLvl w:val="9"/>
            </w:pPr>
            <w:r>
              <w:rPr>
                <w:rFonts w:ascii="Times New Roman" w:hAnsi="Times New Roman" w:cs="Times New Roman"/>
                <w:b w:val="0"/>
                <w:lang w:eastAsia="pt-BR"/>
              </w:rPr>
              <w:t>Desejável</w:t>
            </w:r>
          </w:p>
        </w:tc>
      </w:tr>
      <w:tr w:rsidR="001717DB" w14:paraId="369B8A13" w14:textId="77777777">
        <w:tc>
          <w:tcPr>
            <w:tcW w:w="1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1717DB" w:rsidRDefault="00736249" w14:paraId="24A09E01" w14:textId="77777777">
            <w:pPr>
              <w:jc w:val="left"/>
            </w:pPr>
            <w:r>
              <w:rPr>
                <w:b/>
              </w:rPr>
              <w:t xml:space="preserve">Requisitos </w:t>
            </w:r>
            <w:r>
              <w:rPr>
                <w:b/>
              </w:rPr>
              <w:t>funcionais associados</w:t>
            </w:r>
            <w:r>
              <w:rPr>
                <w:b/>
                <w:bCs/>
              </w:rPr>
              <w:t>:</w:t>
            </w:r>
          </w:p>
        </w:tc>
        <w:tc>
          <w:tcPr>
            <w:tcW w:w="7155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1717DB" w:rsidRDefault="00736249" w14:paraId="463BB306" w14:textId="77777777">
            <w:pPr>
              <w:pStyle w:val="Fillinginstruction"/>
            </w:pPr>
            <w:r>
              <w:t>&lt;Usar este campo para identificar a que caso(s) de uso o requisito-não funcional está relacionado.&gt;</w:t>
            </w:r>
          </w:p>
        </w:tc>
      </w:tr>
    </w:tbl>
    <w:p w:rsidR="001717DB" w:rsidRDefault="001717DB" w14:paraId="717AAFBA" w14:textId="77777777">
      <w:pPr>
        <w:rPr>
          <w:b/>
        </w:rPr>
      </w:pPr>
    </w:p>
    <w:p w:rsidR="001717DB" w:rsidRDefault="00736249" w14:paraId="069A29A4" w14:textId="77777777">
      <w:pPr>
        <w:pStyle w:val="Requisito"/>
      </w:pPr>
      <w:bookmarkStart w:name="__RefHeading___Toc493498481" w:id="75"/>
      <w:bookmarkEnd w:id="75"/>
      <w:r>
        <w:t xml:space="preserve">[NFPA002] </w:t>
      </w:r>
      <w:r>
        <w:rPr>
          <w:i/>
          <w:color w:val="0000FF"/>
        </w:rPr>
        <w:t>Nome de outro requisito não-funcional</w:t>
      </w:r>
    </w:p>
    <w:p w:rsidR="001717DB" w:rsidRDefault="00736249" w14:paraId="46CFF049" w14:textId="77777777">
      <w:pPr>
        <w:pStyle w:val="Fillinginstruction"/>
      </w:pPr>
      <w:r>
        <w:t>&lt;Descrição do requisito&gt;</w:t>
      </w:r>
    </w:p>
    <w:p w:rsidR="001717DB" w:rsidRDefault="001717DB" w14:paraId="56EE48EE" w14:textId="77777777"/>
    <w:tbl>
      <w:tblPr>
        <w:tblW w:w="0" w:type="auto"/>
        <w:tblInd w:w="36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95"/>
        <w:gridCol w:w="425"/>
        <w:gridCol w:w="1960"/>
        <w:gridCol w:w="450"/>
        <w:gridCol w:w="1935"/>
        <w:gridCol w:w="475"/>
        <w:gridCol w:w="1910"/>
      </w:tblGrid>
      <w:tr w:rsidR="001717DB" w14:paraId="2E38AF54" w14:textId="77777777">
        <w:tc>
          <w:tcPr>
            <w:tcW w:w="1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1717DB" w:rsidRDefault="00736249" w14:paraId="379E136F" w14:textId="77777777">
            <w:pPr>
              <w:jc w:val="left"/>
            </w:pPr>
            <w:r>
              <w:rPr>
                <w:b/>
                <w:bCs/>
              </w:rPr>
              <w:t xml:space="preserve">Prioridade: </w:t>
            </w:r>
          </w:p>
        </w:tc>
        <w:bookmarkStart w:name="Selecionar2_Copy_12" w:id="76"/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1717DB" w:rsidRDefault="00736249" w14:paraId="61C42136" w14:textId="77777777">
            <w:pPr>
              <w:pStyle w:val="destaque1"/>
              <w:keepNext w:val="0"/>
              <w:spacing w:before="60" w:after="60"/>
              <w:outlineLvl w:val="9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rPr>
                <w:rFonts w:ascii="Times New Roman" w:hAnsi="Times New Roman" w:cs="Times New Roman"/>
                <w:bCs/>
                <w:lang w:eastAsia="pt-BR"/>
              </w:rPr>
              <w:fldChar w:fldCharType="end"/>
            </w:r>
            <w:bookmarkEnd w:id="76"/>
          </w:p>
        </w:tc>
        <w:tc>
          <w:tcPr>
            <w:tcW w:w="1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1717DB" w:rsidRDefault="00736249" w14:paraId="62DDC596" w14:textId="77777777">
            <w:pPr>
              <w:pStyle w:val="destaque1"/>
              <w:keepNext w:val="0"/>
              <w:spacing w:before="60" w:after="60"/>
              <w:outlineLvl w:val="9"/>
            </w:pPr>
            <w:r>
              <w:rPr>
                <w:rFonts w:ascii="Times New Roman" w:hAnsi="Times New Roman" w:cs="Times New Roman"/>
                <w:b w:val="0"/>
                <w:lang w:eastAsia="pt-BR"/>
              </w:rPr>
              <w:t>Essencial</w:t>
            </w:r>
          </w:p>
        </w:tc>
        <w:bookmarkStart w:name="Selecionar3_Copy_12" w:id="77"/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1717DB" w:rsidRDefault="00736249" w14:paraId="181D2DED" w14:textId="77777777">
            <w:pPr>
              <w:pStyle w:val="destaque1"/>
              <w:keepNext w:val="0"/>
              <w:spacing w:before="60" w:after="60"/>
              <w:outlineLvl w:val="9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rPr>
                <w:rFonts w:ascii="Times New Roman" w:hAnsi="Times New Roman" w:cs="Times New Roman"/>
                <w:bCs/>
                <w:lang w:eastAsia="pt-BR"/>
              </w:rPr>
              <w:fldChar w:fldCharType="end"/>
            </w:r>
            <w:bookmarkEnd w:id="77"/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1717DB" w:rsidRDefault="00736249" w14:paraId="5A72D3AA" w14:textId="77777777">
            <w:pPr>
              <w:pStyle w:val="destaque1"/>
              <w:keepNext w:val="0"/>
              <w:spacing w:before="60" w:after="60"/>
              <w:outlineLvl w:val="9"/>
            </w:pPr>
            <w:r>
              <w:rPr>
                <w:rFonts w:ascii="Times New Roman" w:hAnsi="Times New Roman" w:cs="Times New Roman"/>
                <w:b w:val="0"/>
                <w:lang w:eastAsia="pt-BR"/>
              </w:rPr>
              <w:t>Importante</w:t>
            </w:r>
          </w:p>
        </w:tc>
        <w:bookmarkStart w:name="Selecionar4_Copy_12" w:id="78"/>
        <w:tc>
          <w:tcPr>
            <w:tcW w:w="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1717DB" w:rsidRDefault="00736249" w14:paraId="050CE38F" w14:textId="77777777">
            <w:pPr>
              <w:pStyle w:val="destaque1"/>
              <w:keepNext w:val="0"/>
              <w:spacing w:before="60" w:after="60"/>
              <w:outlineLvl w:val="9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rPr>
                <w:rFonts w:ascii="Times New Roman" w:hAnsi="Times New Roman" w:cs="Times New Roman"/>
                <w:bCs/>
                <w:lang w:eastAsia="pt-BR"/>
              </w:rPr>
              <w:fldChar w:fldCharType="end"/>
            </w:r>
            <w:bookmarkEnd w:id="78"/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1717DB" w:rsidRDefault="00736249" w14:paraId="1C18BF0C" w14:textId="77777777">
            <w:pPr>
              <w:pStyle w:val="destaque1"/>
              <w:keepNext w:val="0"/>
              <w:spacing w:before="60" w:after="60"/>
              <w:outlineLvl w:val="9"/>
            </w:pPr>
            <w:r>
              <w:rPr>
                <w:rFonts w:ascii="Times New Roman" w:hAnsi="Times New Roman" w:cs="Times New Roman"/>
                <w:b w:val="0"/>
                <w:lang w:eastAsia="pt-BR"/>
              </w:rPr>
              <w:t>Desejável</w:t>
            </w:r>
          </w:p>
        </w:tc>
      </w:tr>
      <w:tr w:rsidR="001717DB" w14:paraId="7C17B2D3" w14:textId="77777777">
        <w:tc>
          <w:tcPr>
            <w:tcW w:w="1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1717DB" w:rsidRDefault="00736249" w14:paraId="383D80BE" w14:textId="77777777">
            <w:pPr>
              <w:jc w:val="left"/>
            </w:pPr>
            <w:r>
              <w:rPr>
                <w:b/>
              </w:rPr>
              <w:t xml:space="preserve">Requisitos </w:t>
            </w:r>
            <w:r>
              <w:rPr>
                <w:b/>
              </w:rPr>
              <w:t>funcionais associados</w:t>
            </w:r>
            <w:r>
              <w:rPr>
                <w:b/>
                <w:bCs/>
              </w:rPr>
              <w:t>:</w:t>
            </w:r>
          </w:p>
        </w:tc>
        <w:tc>
          <w:tcPr>
            <w:tcW w:w="7155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1717DB" w:rsidRDefault="00736249" w14:paraId="78DB5B31" w14:textId="77777777">
            <w:pPr>
              <w:pStyle w:val="Fillinginstruction"/>
            </w:pPr>
            <w:r>
              <w:t>&lt;Usar este campo para identificar a que caso(s) de uso o requisito-não funcional está relacionado.&gt;</w:t>
            </w:r>
          </w:p>
        </w:tc>
      </w:tr>
    </w:tbl>
    <w:p w:rsidR="001717DB" w:rsidRDefault="001717DB" w14:paraId="2908EB2C" w14:textId="77777777">
      <w:pPr>
        <w:rPr>
          <w:b/>
        </w:rPr>
      </w:pPr>
    </w:p>
    <w:p w:rsidR="001717DB" w:rsidRDefault="00736249" w14:paraId="74564983" w14:textId="77777777">
      <w:pPr>
        <w:pStyle w:val="Ttulo2"/>
      </w:pPr>
      <w:bookmarkStart w:name="__RefHeading___Toc493498482" w:id="79"/>
      <w:bookmarkEnd w:id="79"/>
      <w:r>
        <w:t>Hardware e software</w:t>
      </w:r>
    </w:p>
    <w:p w:rsidR="001717DB" w:rsidRDefault="00736249" w14:paraId="12A4517B" w14:textId="77777777">
      <w:bookmarkStart w:name="_Ref471381570" w:id="80"/>
      <w:r>
        <w:t xml:space="preserve">Esta seção descreve os requisitos não funcionais associados ao hardware e software usados para desenvolver ou para executar a aplicação. </w:t>
      </w:r>
    </w:p>
    <w:p w:rsidR="001717DB" w:rsidRDefault="00736249" w14:paraId="61A40DC3" w14:textId="77777777">
      <w:pPr>
        <w:pStyle w:val="Requisito"/>
      </w:pPr>
      <w:bookmarkStart w:name="__RefHeading___Toc493498483" w:id="81"/>
      <w:bookmarkEnd w:id="81"/>
      <w:r>
        <w:t xml:space="preserve">[NFHS001] </w:t>
      </w:r>
      <w:r>
        <w:rPr>
          <w:i/>
          <w:color w:val="0000FF"/>
        </w:rPr>
        <w:t>Nome do requisito não-funcional</w:t>
      </w:r>
    </w:p>
    <w:p w:rsidR="001717DB" w:rsidRDefault="00736249" w14:paraId="0F26D915" w14:textId="77777777">
      <w:pPr>
        <w:pStyle w:val="Fillinginstruction"/>
      </w:pPr>
      <w:r>
        <w:t>&lt;Descrição do requisito&gt;</w:t>
      </w:r>
    </w:p>
    <w:bookmarkEnd w:id="80"/>
    <w:p w:rsidR="001717DB" w:rsidRDefault="001717DB" w14:paraId="121FD38A" w14:textId="77777777"/>
    <w:tbl>
      <w:tblPr>
        <w:tblW w:w="0" w:type="auto"/>
        <w:tblInd w:w="36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95"/>
        <w:gridCol w:w="425"/>
        <w:gridCol w:w="1960"/>
        <w:gridCol w:w="450"/>
        <w:gridCol w:w="1935"/>
        <w:gridCol w:w="475"/>
        <w:gridCol w:w="1910"/>
      </w:tblGrid>
      <w:tr w:rsidR="001717DB" w14:paraId="2133B848" w14:textId="77777777">
        <w:tc>
          <w:tcPr>
            <w:tcW w:w="1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1717DB" w:rsidRDefault="00736249" w14:paraId="3A84C880" w14:textId="77777777">
            <w:pPr>
              <w:jc w:val="left"/>
            </w:pPr>
            <w:r>
              <w:rPr>
                <w:b/>
                <w:bCs/>
              </w:rPr>
              <w:t xml:space="preserve">Prioridade: </w:t>
            </w:r>
          </w:p>
        </w:tc>
        <w:bookmarkStart w:name="Selecionar2_Copy_13" w:id="82"/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1717DB" w:rsidRDefault="00736249" w14:paraId="773EC56A" w14:textId="77777777">
            <w:pPr>
              <w:pStyle w:val="destaque1"/>
              <w:keepNext w:val="0"/>
              <w:spacing w:before="60" w:after="60"/>
              <w:outlineLvl w:val="9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rPr>
                <w:rFonts w:ascii="Times New Roman" w:hAnsi="Times New Roman" w:cs="Times New Roman"/>
                <w:bCs/>
                <w:lang w:eastAsia="pt-BR"/>
              </w:rPr>
              <w:fldChar w:fldCharType="end"/>
            </w:r>
            <w:bookmarkEnd w:id="82"/>
          </w:p>
        </w:tc>
        <w:tc>
          <w:tcPr>
            <w:tcW w:w="1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1717DB" w:rsidRDefault="00736249" w14:paraId="49932B14" w14:textId="77777777">
            <w:pPr>
              <w:pStyle w:val="destaque1"/>
              <w:keepNext w:val="0"/>
              <w:spacing w:before="60" w:after="60"/>
              <w:outlineLvl w:val="9"/>
            </w:pPr>
            <w:r>
              <w:rPr>
                <w:rFonts w:ascii="Times New Roman" w:hAnsi="Times New Roman" w:cs="Times New Roman"/>
                <w:b w:val="0"/>
                <w:lang w:eastAsia="pt-BR"/>
              </w:rPr>
              <w:t>Essencial</w:t>
            </w:r>
          </w:p>
        </w:tc>
        <w:bookmarkStart w:name="Selecionar3_Copy_13" w:id="83"/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1717DB" w:rsidRDefault="00736249" w14:paraId="3877B5CB" w14:textId="77777777">
            <w:pPr>
              <w:pStyle w:val="destaque1"/>
              <w:keepNext w:val="0"/>
              <w:spacing w:before="60" w:after="60"/>
              <w:outlineLvl w:val="9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rPr>
                <w:rFonts w:ascii="Times New Roman" w:hAnsi="Times New Roman" w:cs="Times New Roman"/>
                <w:bCs/>
                <w:lang w:eastAsia="pt-BR"/>
              </w:rPr>
              <w:fldChar w:fldCharType="end"/>
            </w:r>
            <w:bookmarkEnd w:id="83"/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1717DB" w:rsidRDefault="00736249" w14:paraId="35992BC2" w14:textId="77777777">
            <w:pPr>
              <w:pStyle w:val="destaque1"/>
              <w:keepNext w:val="0"/>
              <w:spacing w:before="60" w:after="60"/>
              <w:outlineLvl w:val="9"/>
            </w:pPr>
            <w:r>
              <w:rPr>
                <w:rFonts w:ascii="Times New Roman" w:hAnsi="Times New Roman" w:cs="Times New Roman"/>
                <w:b w:val="0"/>
                <w:lang w:eastAsia="pt-BR"/>
              </w:rPr>
              <w:t>Importante</w:t>
            </w:r>
          </w:p>
        </w:tc>
        <w:bookmarkStart w:name="Selecionar4_Copy_13" w:id="84"/>
        <w:tc>
          <w:tcPr>
            <w:tcW w:w="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1717DB" w:rsidRDefault="00736249" w14:paraId="0F07BA0A" w14:textId="77777777">
            <w:pPr>
              <w:pStyle w:val="destaque1"/>
              <w:keepNext w:val="0"/>
              <w:spacing w:before="60" w:after="60"/>
              <w:outlineLvl w:val="9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rPr>
                <w:rFonts w:ascii="Times New Roman" w:hAnsi="Times New Roman" w:cs="Times New Roman"/>
                <w:bCs/>
                <w:lang w:eastAsia="pt-BR"/>
              </w:rPr>
              <w:fldChar w:fldCharType="end"/>
            </w:r>
            <w:bookmarkEnd w:id="84"/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1717DB" w:rsidRDefault="00736249" w14:paraId="300591DA" w14:textId="77777777">
            <w:pPr>
              <w:pStyle w:val="destaque1"/>
              <w:keepNext w:val="0"/>
              <w:spacing w:before="60" w:after="60"/>
              <w:outlineLvl w:val="9"/>
            </w:pPr>
            <w:r>
              <w:rPr>
                <w:rFonts w:ascii="Times New Roman" w:hAnsi="Times New Roman" w:cs="Times New Roman"/>
                <w:b w:val="0"/>
                <w:lang w:eastAsia="pt-BR"/>
              </w:rPr>
              <w:t>Desejável</w:t>
            </w:r>
          </w:p>
        </w:tc>
      </w:tr>
      <w:tr w:rsidR="001717DB" w14:paraId="23BEBC82" w14:textId="77777777">
        <w:tc>
          <w:tcPr>
            <w:tcW w:w="1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1717DB" w:rsidRDefault="00736249" w14:paraId="5AC66102" w14:textId="77777777">
            <w:pPr>
              <w:jc w:val="left"/>
            </w:pPr>
            <w:r>
              <w:rPr>
                <w:b/>
              </w:rPr>
              <w:t>Requisitos funcionais associados</w:t>
            </w:r>
            <w:r>
              <w:rPr>
                <w:b/>
                <w:bCs/>
              </w:rPr>
              <w:t>:</w:t>
            </w:r>
          </w:p>
        </w:tc>
        <w:tc>
          <w:tcPr>
            <w:tcW w:w="7155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1717DB" w:rsidRDefault="00736249" w14:paraId="7D881C27" w14:textId="77777777">
            <w:pPr>
              <w:pStyle w:val="Fillinginstruction"/>
            </w:pPr>
            <w:r>
              <w:t xml:space="preserve">&lt;Usar </w:t>
            </w:r>
            <w:r>
              <w:t>este campo para identificar a que caso(s) de uso o requisito-não funcional está relacionado.&gt;</w:t>
            </w:r>
          </w:p>
        </w:tc>
      </w:tr>
    </w:tbl>
    <w:p w:rsidR="001717DB" w:rsidRDefault="001717DB" w14:paraId="1FE2DD96" w14:textId="77777777"/>
    <w:p w:rsidR="001717DB" w:rsidRDefault="00736249" w14:paraId="43D6B7FC" w14:textId="77777777">
      <w:pPr>
        <w:pStyle w:val="Requisito"/>
      </w:pPr>
      <w:r>
        <w:rPr>
          <w:rFonts w:eastAsia="Arial"/>
        </w:rPr>
        <w:t xml:space="preserve"> </w:t>
      </w:r>
      <w:bookmarkStart w:name="__RefHeading___Toc493498484" w:id="85"/>
      <w:r>
        <w:t xml:space="preserve">[NFHS002] </w:t>
      </w:r>
      <w:r>
        <w:rPr>
          <w:i/>
          <w:color w:val="0000FF"/>
        </w:rPr>
        <w:t>Nome de outro requisito não-funcional</w:t>
      </w:r>
      <w:bookmarkEnd w:id="85"/>
    </w:p>
    <w:p w:rsidR="001717DB" w:rsidRDefault="00736249" w14:paraId="238C3A3E" w14:textId="77777777">
      <w:pPr>
        <w:pStyle w:val="Fillinginstruction"/>
      </w:pPr>
      <w:r>
        <w:t>&lt;Descrição do requisito&gt;</w:t>
      </w:r>
    </w:p>
    <w:p w:rsidR="001717DB" w:rsidRDefault="001717DB" w14:paraId="27357532" w14:textId="77777777"/>
    <w:tbl>
      <w:tblPr>
        <w:tblW w:w="0" w:type="auto"/>
        <w:tblInd w:w="36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95"/>
        <w:gridCol w:w="425"/>
        <w:gridCol w:w="1960"/>
        <w:gridCol w:w="450"/>
        <w:gridCol w:w="1935"/>
        <w:gridCol w:w="475"/>
        <w:gridCol w:w="1910"/>
      </w:tblGrid>
      <w:tr w:rsidR="001717DB" w14:paraId="240F6209" w14:textId="77777777">
        <w:tc>
          <w:tcPr>
            <w:tcW w:w="1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1717DB" w:rsidRDefault="00736249" w14:paraId="3377CEC3" w14:textId="77777777">
            <w:pPr>
              <w:jc w:val="left"/>
            </w:pPr>
            <w:r>
              <w:rPr>
                <w:b/>
                <w:bCs/>
              </w:rPr>
              <w:t xml:space="preserve">Prioridade: </w:t>
            </w:r>
          </w:p>
        </w:tc>
        <w:bookmarkStart w:name="Selecionar2_Copy_14" w:id="86"/>
        <w:tc>
          <w:tcPr>
            <w:tcW w:w="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1717DB" w:rsidRDefault="00736249" w14:paraId="52581BD6" w14:textId="77777777">
            <w:pPr>
              <w:pStyle w:val="destaque1"/>
              <w:keepNext w:val="0"/>
              <w:spacing w:before="60" w:after="60"/>
              <w:outlineLvl w:val="9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rPr>
                <w:rFonts w:ascii="Times New Roman" w:hAnsi="Times New Roman" w:cs="Times New Roman"/>
                <w:bCs/>
                <w:lang w:eastAsia="pt-BR"/>
              </w:rPr>
              <w:fldChar w:fldCharType="end"/>
            </w:r>
            <w:bookmarkEnd w:id="86"/>
          </w:p>
        </w:tc>
        <w:tc>
          <w:tcPr>
            <w:tcW w:w="1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1717DB" w:rsidRDefault="00736249" w14:paraId="644D46C5" w14:textId="77777777">
            <w:pPr>
              <w:pStyle w:val="destaque1"/>
              <w:keepNext w:val="0"/>
              <w:spacing w:before="60" w:after="60"/>
              <w:outlineLvl w:val="9"/>
            </w:pPr>
            <w:r>
              <w:rPr>
                <w:rFonts w:ascii="Times New Roman" w:hAnsi="Times New Roman" w:cs="Times New Roman"/>
                <w:b w:val="0"/>
                <w:lang w:eastAsia="pt-BR"/>
              </w:rPr>
              <w:t>Essencial</w:t>
            </w:r>
          </w:p>
        </w:tc>
        <w:bookmarkStart w:name="Selecionar3_Copy_14" w:id="87"/>
        <w:tc>
          <w:tcPr>
            <w:tcW w:w="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1717DB" w:rsidRDefault="00736249" w14:paraId="08631BB5" w14:textId="77777777">
            <w:pPr>
              <w:pStyle w:val="destaque1"/>
              <w:keepNext w:val="0"/>
              <w:spacing w:before="60" w:after="60"/>
              <w:outlineLvl w:val="9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rPr>
                <w:rFonts w:ascii="Times New Roman" w:hAnsi="Times New Roman" w:cs="Times New Roman"/>
                <w:bCs/>
                <w:lang w:eastAsia="pt-BR"/>
              </w:rPr>
              <w:fldChar w:fldCharType="end"/>
            </w:r>
            <w:bookmarkEnd w:id="87"/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1717DB" w:rsidRDefault="00736249" w14:paraId="5C878EE7" w14:textId="77777777">
            <w:pPr>
              <w:pStyle w:val="destaque1"/>
              <w:keepNext w:val="0"/>
              <w:spacing w:before="60" w:after="60"/>
              <w:outlineLvl w:val="9"/>
            </w:pPr>
            <w:r>
              <w:rPr>
                <w:rFonts w:ascii="Times New Roman" w:hAnsi="Times New Roman" w:cs="Times New Roman"/>
                <w:b w:val="0"/>
                <w:lang w:eastAsia="pt-BR"/>
              </w:rPr>
              <w:t>Importante</w:t>
            </w:r>
          </w:p>
        </w:tc>
        <w:bookmarkStart w:name="Selecionar4_Copy_14" w:id="88"/>
        <w:tc>
          <w:tcPr>
            <w:tcW w:w="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1717DB" w:rsidRDefault="00736249" w14:paraId="33CD602F" w14:textId="77777777">
            <w:pPr>
              <w:pStyle w:val="destaque1"/>
              <w:keepNext w:val="0"/>
              <w:spacing w:before="60" w:after="60"/>
              <w:outlineLvl w:val="9"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separate"/>
            </w:r>
            <w:r>
              <w:rPr>
                <w:rFonts w:ascii="Times New Roman" w:hAnsi="Times New Roman" w:cs="Times New Roman"/>
                <w:bCs/>
                <w:lang w:eastAsia="pt-BR"/>
              </w:rPr>
              <w:fldChar w:fldCharType="end"/>
            </w:r>
            <w:bookmarkEnd w:id="88"/>
          </w:p>
        </w:tc>
        <w:tc>
          <w:tcPr>
            <w:tcW w:w="1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1717DB" w:rsidRDefault="00736249" w14:paraId="60BBE95F" w14:textId="77777777">
            <w:pPr>
              <w:pStyle w:val="destaque1"/>
              <w:keepNext w:val="0"/>
              <w:spacing w:before="60" w:after="60"/>
              <w:outlineLvl w:val="9"/>
            </w:pPr>
            <w:r>
              <w:rPr>
                <w:rFonts w:ascii="Times New Roman" w:hAnsi="Times New Roman" w:cs="Times New Roman"/>
                <w:b w:val="0"/>
                <w:lang w:eastAsia="pt-BR"/>
              </w:rPr>
              <w:t>Desejável</w:t>
            </w:r>
          </w:p>
        </w:tc>
      </w:tr>
      <w:tr w:rsidR="001717DB" w14:paraId="7BC9BD33" w14:textId="77777777">
        <w:tc>
          <w:tcPr>
            <w:tcW w:w="1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1717DB" w:rsidRDefault="00736249" w14:paraId="280BA16E" w14:textId="77777777">
            <w:pPr>
              <w:jc w:val="left"/>
            </w:pPr>
            <w:r>
              <w:rPr>
                <w:b/>
              </w:rPr>
              <w:t>Requisitos funcionais associados</w:t>
            </w:r>
            <w:r>
              <w:rPr>
                <w:b/>
                <w:bCs/>
              </w:rPr>
              <w:t>:</w:t>
            </w:r>
          </w:p>
        </w:tc>
        <w:tc>
          <w:tcPr>
            <w:tcW w:w="7155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1717DB" w:rsidRDefault="00736249" w14:paraId="30E14F0A" w14:textId="77777777">
            <w:pPr>
              <w:pStyle w:val="Fillinginstruction"/>
            </w:pPr>
            <w:r>
              <w:t>&lt;Usar este campo para identificar a que caso(s) de uso o requisito-não funcional está relacionado.&gt;</w:t>
            </w:r>
          </w:p>
        </w:tc>
      </w:tr>
    </w:tbl>
    <w:p w:rsidR="001717DB" w:rsidRDefault="00736249" w14:paraId="0000AA10" w14:textId="77777777">
      <w:pPr>
        <w:pStyle w:val="Ttulo1"/>
      </w:pPr>
      <w:bookmarkStart w:name="__RefHeading___Toc493498485" w:id="89"/>
      <w:bookmarkEnd w:id="89"/>
      <w:r>
        <w:t>Requisitos Inversos (RIN)</w:t>
      </w:r>
    </w:p>
    <w:p w:rsidR="001717DB" w:rsidRDefault="00736249" w14:paraId="5E2E5088" w14:textId="77777777">
      <w:pPr>
        <w:pStyle w:val="Fillinginstruction"/>
      </w:pPr>
      <w:r>
        <w:t xml:space="preserve">&lt;Relacionar os </w:t>
      </w:r>
      <w:r>
        <w:t>requisitos inversos para o produto&gt;</w:t>
      </w:r>
    </w:p>
    <w:p w:rsidR="001717DB" w:rsidRDefault="00736249" w14:paraId="2FE05953" w14:textId="77777777">
      <w:pPr>
        <w:pStyle w:val="Ttulo1"/>
      </w:pPr>
      <w:bookmarkStart w:name="__RefHeading___Toc493498492" w:id="90"/>
      <w:bookmarkEnd w:id="90"/>
      <w:r>
        <w:t>Esboço do Protótipo das Telas</w:t>
      </w:r>
    </w:p>
    <w:p w:rsidR="001717DB" w:rsidRDefault="00736249" w14:paraId="65F672F3" w14:textId="77777777">
      <w:pPr>
        <w:pStyle w:val="Fillinginstruction"/>
      </w:pPr>
      <w:bookmarkStart w:name="__RefHeading___Toc493498494" w:id="91"/>
      <w:r>
        <w:t>&lt;Inserir aqui o esboço do protótipo das telas necessárias para a realização dos casos de uso.&gt;</w:t>
      </w:r>
    </w:p>
    <w:p w:rsidR="001717DB" w:rsidRDefault="00736249" w14:paraId="1A8A572A" w14:textId="77777777">
      <w:pPr>
        <w:pStyle w:val="Ttulo1"/>
        <w:numPr>
          <w:ilvl w:val="0"/>
          <w:numId w:val="0"/>
        </w:numPr>
      </w:pPr>
      <w:r>
        <w:t>Referências</w:t>
      </w:r>
      <w:bookmarkEnd w:id="91"/>
    </w:p>
    <w:p w:rsidR="001717DB" w:rsidRDefault="00736249" w14:paraId="75799F3A" w14:textId="77777777">
      <w:r>
        <w:t>[B14] “Business Process Model and Notation 2.0.2”. Object Management Group (OMG). 2</w:t>
      </w:r>
      <w:r>
        <w:t xml:space="preserve">014. Disponível em </w:t>
      </w:r>
      <w:hyperlink w:history="1" r:id="rId23">
        <w:r>
          <w:rPr>
            <w:rStyle w:val="Hyperlink"/>
          </w:rPr>
          <w:t>https://www.omg.org/spec/BPMN</w:t>
        </w:r>
      </w:hyperlink>
    </w:p>
    <w:p w:rsidR="001717DB" w:rsidRDefault="00736249" w14:paraId="78EF2AC7" w14:textId="77777777">
      <w:r>
        <w:t xml:space="preserve">[U17]  “Unified Modeling Language 2.5.1”. </w:t>
      </w:r>
      <w:r>
        <w:rPr>
          <w:i/>
          <w:iCs/>
        </w:rPr>
        <w:t xml:space="preserve">ibid. </w:t>
      </w:r>
      <w:r>
        <w:t xml:space="preserve">2017. Disponível em </w:t>
      </w:r>
      <w:hyperlink w:history="1" r:id="rId24">
        <w:r>
          <w:rPr>
            <w:rStyle w:val="Hyperlink"/>
          </w:rPr>
          <w:t>https://www.omg</w:t>
        </w:r>
        <w:r>
          <w:rPr>
            <w:rStyle w:val="Hyperlink"/>
          </w:rPr>
          <w:t>.org/spec/UML</w:t>
        </w:r>
      </w:hyperlink>
    </w:p>
    <w:p w:rsidR="001717DB" w:rsidRDefault="001717DB" w14:paraId="07F023C8" w14:textId="77777777"/>
    <w:bookmarkEnd w:id="1"/>
    <w:p w:rsidR="001717DB" w:rsidRDefault="001717DB" w14:paraId="4BDB5498" w14:textId="77777777"/>
    <w:sectPr w:rsidR="001717DB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1906" w:h="16838" w:orient="portrait"/>
      <w:pgMar w:top="1418" w:right="1418" w:bottom="1418" w:left="1418" w:header="68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717DB" w:rsidRDefault="00736249" w14:paraId="38C1F859" w14:textId="77777777">
      <w:pPr>
        <w:spacing w:before="0" w:after="0"/>
      </w:pPr>
      <w:r>
        <w:separator/>
      </w:r>
    </w:p>
  </w:endnote>
  <w:endnote w:type="continuationSeparator" w:id="0">
    <w:p w:rsidR="001717DB" w:rsidRDefault="00736249" w14:paraId="0C8FE7CE" w14:textId="7777777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Devanagari">
    <w:panose1 w:val="020B0502040504020204"/>
    <w:charset w:val="00"/>
    <w:family w:val="swiss"/>
    <w:pitch w:val="variable"/>
    <w:sig w:usb0="80008023" w:usb1="00002046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Layout w:type="fixed"/>
      <w:tblLook w:val="0000" w:firstRow="0" w:lastRow="0" w:firstColumn="0" w:lastColumn="0" w:noHBand="0" w:noVBand="0"/>
    </w:tblPr>
    <w:tblGrid>
      <w:gridCol w:w="5189"/>
      <w:gridCol w:w="3737"/>
    </w:tblGrid>
    <w:tr w:rsidR="001717DB" w14:paraId="1F2255A6" w14:textId="77777777">
      <w:trPr>
        <w:jc w:val="center"/>
      </w:trPr>
      <w:tc>
        <w:tcPr>
          <w:tcW w:w="5189" w:type="dxa"/>
          <w:shd w:val="clear" w:color="auto" w:fill="auto"/>
        </w:tcPr>
        <w:p w:rsidR="001717DB" w:rsidRDefault="00736249" w14:paraId="0F97000E" w14:textId="77777777">
          <w:r>
            <w:t>Disciplina de Engenharia de Software I 2023-1</w:t>
          </w:r>
        </w:p>
      </w:tc>
      <w:tc>
        <w:tcPr>
          <w:tcW w:w="3737" w:type="dxa"/>
          <w:shd w:val="clear" w:color="auto" w:fill="auto"/>
        </w:tcPr>
        <w:p w:rsidR="001717DB" w:rsidRDefault="00736249" w14:paraId="7BF431F3" w14:textId="77777777">
          <w:pPr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</w:rPr>
            <w:t>0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\* ARABIC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</w:rPr>
            <w:t>11</w:t>
          </w:r>
          <w:r>
            <w:rPr>
              <w:rStyle w:val="Nmerodepgina"/>
            </w:rPr>
            <w:fldChar w:fldCharType="end"/>
          </w:r>
        </w:p>
      </w:tc>
    </w:tr>
  </w:tbl>
  <w:p w:rsidR="001717DB" w:rsidRDefault="001717DB" w14:paraId="2916C19D" w14:textId="77777777">
    <w:pPr>
      <w:pStyle w:val="Rodap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Layout w:type="fixed"/>
      <w:tblLook w:val="0000" w:firstRow="0" w:lastRow="0" w:firstColumn="0" w:lastColumn="0" w:noHBand="0" w:noVBand="0"/>
    </w:tblPr>
    <w:tblGrid>
      <w:gridCol w:w="5189"/>
      <w:gridCol w:w="3737"/>
    </w:tblGrid>
    <w:tr w:rsidR="001717DB" w14:paraId="6892B83E" w14:textId="77777777">
      <w:trPr>
        <w:jc w:val="center"/>
      </w:trPr>
      <w:tc>
        <w:tcPr>
          <w:tcW w:w="5189" w:type="dxa"/>
          <w:shd w:val="clear" w:color="auto" w:fill="auto"/>
        </w:tcPr>
        <w:p w:rsidR="001717DB" w:rsidRDefault="00736249" w14:paraId="00771021" w14:textId="77777777">
          <w:r>
            <w:t>Disciplina de Engenharia de Software I 2023-1</w:t>
          </w:r>
        </w:p>
      </w:tc>
      <w:tc>
        <w:tcPr>
          <w:tcW w:w="3737" w:type="dxa"/>
          <w:shd w:val="clear" w:color="auto" w:fill="auto"/>
        </w:tcPr>
        <w:p w:rsidR="001717DB" w:rsidRDefault="00736249" w14:paraId="641BC1CA" w14:textId="77777777">
          <w:pPr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</w:rPr>
            <w:t>11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\* ARABIC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</w:rPr>
            <w:t>11</w:t>
          </w:r>
          <w:r>
            <w:rPr>
              <w:rStyle w:val="Nmerodepgina"/>
            </w:rPr>
            <w:fldChar w:fldCharType="end"/>
          </w:r>
        </w:p>
      </w:tc>
    </w:tr>
  </w:tbl>
  <w:p w:rsidR="001717DB" w:rsidRDefault="001717DB" w14:paraId="7B04FA47" w14:textId="77777777">
    <w:pPr>
      <w:pStyle w:val="Rodap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717DB" w:rsidRDefault="001717DB" w14:paraId="54C529ED" w14:textId="7777777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717DB" w:rsidRDefault="001717DB" w14:paraId="568C698B" w14:textId="77777777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717DB" w:rsidRDefault="001717DB" w14:paraId="74869460" w14:textId="77777777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Layout w:type="fixed"/>
      <w:tblLook w:val="0000" w:firstRow="0" w:lastRow="0" w:firstColumn="0" w:lastColumn="0" w:noHBand="0" w:noVBand="0"/>
    </w:tblPr>
    <w:tblGrid>
      <w:gridCol w:w="5189"/>
      <w:gridCol w:w="3737"/>
    </w:tblGrid>
    <w:tr w:rsidR="001717DB" w14:paraId="699A49A3" w14:textId="77777777">
      <w:trPr>
        <w:jc w:val="center"/>
      </w:trPr>
      <w:tc>
        <w:tcPr>
          <w:tcW w:w="5189" w:type="dxa"/>
          <w:shd w:val="clear" w:color="auto" w:fill="auto"/>
        </w:tcPr>
        <w:p w:rsidR="001717DB" w:rsidRDefault="00736249" w14:paraId="1D5ED421" w14:textId="77777777">
          <w:r>
            <w:t>Disciplina de Engenharia de Software I 2023-1</w:t>
          </w:r>
        </w:p>
      </w:tc>
      <w:tc>
        <w:tcPr>
          <w:tcW w:w="3737" w:type="dxa"/>
          <w:shd w:val="clear" w:color="auto" w:fill="auto"/>
        </w:tcPr>
        <w:p w:rsidR="001717DB" w:rsidRDefault="00736249" w14:paraId="03963CC8" w14:textId="77777777">
          <w:pPr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</w:rPr>
            <w:t>2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\* ARABIC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</w:rPr>
            <w:t>11</w:t>
          </w:r>
          <w:r>
            <w:rPr>
              <w:rStyle w:val="Nmerodepgina"/>
            </w:rPr>
            <w:fldChar w:fldCharType="end"/>
          </w:r>
        </w:p>
      </w:tc>
    </w:tr>
  </w:tbl>
  <w:p w:rsidR="001717DB" w:rsidRDefault="001717DB" w14:paraId="6FFBD3EC" w14:textId="77777777">
    <w:pPr>
      <w:pStyle w:val="Rodap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717DB" w:rsidRDefault="001717DB" w14:paraId="0DA123B1" w14:textId="77777777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717DB" w:rsidRDefault="001717DB" w14:paraId="1A939487" w14:textId="77777777"/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Layout w:type="fixed"/>
      <w:tblLook w:val="0000" w:firstRow="0" w:lastRow="0" w:firstColumn="0" w:lastColumn="0" w:noHBand="0" w:noVBand="0"/>
    </w:tblPr>
    <w:tblGrid>
      <w:gridCol w:w="5189"/>
      <w:gridCol w:w="3737"/>
    </w:tblGrid>
    <w:tr w:rsidR="001717DB" w14:paraId="7C1BE3CA" w14:textId="77777777">
      <w:trPr>
        <w:jc w:val="center"/>
      </w:trPr>
      <w:tc>
        <w:tcPr>
          <w:tcW w:w="5189" w:type="dxa"/>
          <w:shd w:val="clear" w:color="auto" w:fill="auto"/>
        </w:tcPr>
        <w:p w:rsidR="001717DB" w:rsidRDefault="00736249" w14:paraId="6EC446E9" w14:textId="77777777">
          <w:r>
            <w:t>Disciplina de Engenharia de Software I 2023-1</w:t>
          </w:r>
        </w:p>
      </w:tc>
      <w:tc>
        <w:tcPr>
          <w:tcW w:w="3737" w:type="dxa"/>
          <w:shd w:val="clear" w:color="auto" w:fill="auto"/>
        </w:tcPr>
        <w:p w:rsidR="001717DB" w:rsidRDefault="00736249" w14:paraId="0C093CFB" w14:textId="77777777">
          <w:pPr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</w:rPr>
            <w:t>3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\* ARABIC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</w:rPr>
            <w:t>11</w:t>
          </w:r>
          <w:r>
            <w:rPr>
              <w:rStyle w:val="Nmerodepgina"/>
            </w:rPr>
            <w:fldChar w:fldCharType="end"/>
          </w:r>
        </w:p>
      </w:tc>
    </w:tr>
  </w:tbl>
  <w:p w:rsidR="001717DB" w:rsidRDefault="001717DB" w14:paraId="4C4CEA3D" w14:textId="77777777">
    <w:pPr>
      <w:pStyle w:val="Rodap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717DB" w:rsidRDefault="001717DB" w14:paraId="30DCCCAD" w14:textId="77777777"/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717DB" w:rsidRDefault="001717DB" w14:paraId="36AF6883" w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717DB" w:rsidRDefault="00736249" w14:paraId="67C0C651" w14:textId="77777777">
      <w:pPr>
        <w:spacing w:before="0" w:after="0"/>
      </w:pPr>
      <w:r>
        <w:separator/>
      </w:r>
    </w:p>
  </w:footnote>
  <w:footnote w:type="continuationSeparator" w:id="0">
    <w:p w:rsidR="001717DB" w:rsidRDefault="00736249" w14:paraId="308D56CC" w14:textId="77777777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717DB" w:rsidRDefault="001717DB" w14:paraId="06BBA33E" w14:textId="77777777">
    <w:pPr>
      <w:pBdr>
        <w:top w:val="single" w:color="000000" w:sz="6" w:space="1"/>
        <w:left w:val="none" w:color="000000" w:sz="0" w:space="0"/>
        <w:bottom w:val="none" w:color="000000" w:sz="0" w:space="0"/>
        <w:right w:val="none" w:color="000000" w:sz="0" w:space="0"/>
      </w:pBdr>
      <w:rPr>
        <w:szCs w:val="24"/>
      </w:rPr>
    </w:pPr>
  </w:p>
  <w:p w:rsidR="001717DB" w:rsidRDefault="00736249" w14:paraId="002AF6F5" w14:textId="77777777">
    <w:pPr>
      <w:pBdr>
        <w:top w:val="none" w:color="000000" w:sz="0" w:space="0"/>
        <w:left w:val="none" w:color="000000" w:sz="0" w:space="0"/>
        <w:bottom w:val="single" w:color="000000" w:sz="6" w:space="1"/>
        <w:right w:val="none" w:color="000000" w:sz="0" w:space="0"/>
      </w:pBdr>
      <w:jc w:val="right"/>
      <w:rPr>
        <w:b/>
        <w:bCs/>
        <w:sz w:val="36"/>
        <w:szCs w:val="24"/>
      </w:rPr>
    </w:pPr>
    <w:r>
      <w:rPr>
        <w:b/>
        <w:bCs/>
        <w:sz w:val="36"/>
        <w:szCs w:val="36"/>
      </w:rPr>
      <w:t>ES I – Documento de Especificação de Requisitos</w:t>
    </w:r>
  </w:p>
  <w:p w:rsidR="001717DB" w:rsidRDefault="001717DB" w14:paraId="464FCBC1" w14:textId="77777777">
    <w:pPr>
      <w:pBdr>
        <w:top w:val="none" w:color="000000" w:sz="0" w:space="0"/>
        <w:left w:val="none" w:color="000000" w:sz="0" w:space="0"/>
        <w:bottom w:val="single" w:color="000000" w:sz="6" w:space="1"/>
        <w:right w:val="none" w:color="000000" w:sz="0" w:space="0"/>
      </w:pBdr>
      <w:jc w:val="right"/>
      <w:rPr>
        <w:b/>
        <w:bCs/>
        <w:sz w:val="36"/>
        <w:szCs w:val="24"/>
      </w:rPr>
    </w:pPr>
  </w:p>
  <w:p w:rsidR="001717DB" w:rsidRDefault="001717DB" w14:paraId="5C8C6B09" w14:textId="77777777">
    <w:pPr>
      <w:pStyle w:val="Cabealho"/>
      <w:rPr>
        <w:szCs w:val="24"/>
      </w:rP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Layout w:type="fixed"/>
      <w:tblLook w:val="0000" w:firstRow="0" w:lastRow="0" w:firstColumn="0" w:lastColumn="0" w:noHBand="0" w:noVBand="0"/>
    </w:tblPr>
    <w:tblGrid>
      <w:gridCol w:w="7251"/>
      <w:gridCol w:w="2062"/>
    </w:tblGrid>
    <w:tr w:rsidR="001717DB" w14:paraId="3E822513" w14:textId="77777777">
      <w:trPr>
        <w:jc w:val="center"/>
      </w:trPr>
      <w:tc>
        <w:tcPr>
          <w:tcW w:w="7251" w:type="dxa"/>
          <w:tc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</w:tcBorders>
          <w:shd w:val="clear" w:color="auto" w:fill="auto"/>
        </w:tcPr>
        <w:p w:rsidR="001717DB" w:rsidRDefault="00736249" w14:paraId="66263B33" w14:textId="77777777">
          <w:r>
            <w:t>Sistema Web para Portfólio de Projetos de Engenharia de Software</w:t>
          </w:r>
        </w:p>
      </w:tc>
      <w:tc>
        <w:tcPr>
          <w:tcW w:w="2062" w:type="dxa"/>
          <w:tc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</w:tcBorders>
          <w:shd w:val="clear" w:color="auto" w:fill="auto"/>
        </w:tcPr>
        <w:p w:rsidR="001717DB" w:rsidRDefault="00736249" w14:paraId="5476E3E3" w14:textId="77777777">
          <w:pPr>
            <w:tabs>
              <w:tab w:val="left" w:pos="1135"/>
            </w:tabs>
            <w:spacing w:before="40"/>
            <w:ind w:right="68"/>
          </w:pPr>
          <w:r>
            <w:t>ES I 2023/1</w:t>
          </w:r>
        </w:p>
      </w:tc>
    </w:tr>
    <w:tr w:rsidR="001717DB" w14:paraId="6D0D9193" w14:textId="77777777">
      <w:trPr>
        <w:jc w:val="center"/>
      </w:trPr>
      <w:tc>
        <w:tcPr>
          <w:tcW w:w="7251" w:type="dxa"/>
          <w:tc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</w:tcBorders>
          <w:shd w:val="clear" w:color="auto" w:fill="auto"/>
        </w:tcPr>
        <w:p w:rsidR="001717DB" w:rsidRDefault="00736249" w14:paraId="189265C6" w14:textId="77777777">
          <w:r>
            <w:t>Documento de Visão e Requisitos</w:t>
          </w:r>
        </w:p>
      </w:tc>
      <w:tc>
        <w:tcPr>
          <w:tcW w:w="2062" w:type="dxa"/>
          <w:tc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</w:tcBorders>
          <w:shd w:val="clear" w:color="auto" w:fill="auto"/>
        </w:tcPr>
        <w:p w:rsidR="001717DB" w:rsidRDefault="00736249" w14:paraId="694B3C35" w14:textId="77777777">
          <w:r>
            <w:t>Versão 0.1</w:t>
          </w:r>
        </w:p>
      </w:tc>
    </w:tr>
  </w:tbl>
  <w:p w:rsidR="001717DB" w:rsidRDefault="001717DB" w14:paraId="54738AF4" w14:textId="77777777">
    <w:pPr>
      <w:pStyle w:val="Cabealho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717DB" w:rsidRDefault="001717DB" w14:paraId="50895670" w14:textId="7777777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717DB" w:rsidRDefault="001717DB" w14:paraId="6AA258D8" w14:textId="77777777">
    <w:pPr>
      <w:pStyle w:val="Cabealho"/>
      <w:spacing w:before="0" w:after="0"/>
      <w:rPr>
        <w:rFonts w:ascii="Times New Roman" w:hAnsi="Times New Roman" w:cs="Times New Roman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717DB" w:rsidRDefault="001717DB" w14:paraId="41004F19" w14:textId="77777777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Layout w:type="fixed"/>
      <w:tblLook w:val="0000" w:firstRow="0" w:lastRow="0" w:firstColumn="0" w:lastColumn="0" w:noHBand="0" w:noVBand="0"/>
    </w:tblPr>
    <w:tblGrid>
      <w:gridCol w:w="7251"/>
      <w:gridCol w:w="2062"/>
    </w:tblGrid>
    <w:tr w:rsidR="001717DB" w14:paraId="277F5788" w14:textId="77777777">
      <w:trPr>
        <w:jc w:val="center"/>
      </w:trPr>
      <w:tc>
        <w:tcPr>
          <w:tcW w:w="7251" w:type="dxa"/>
          <w:tc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</w:tcBorders>
          <w:shd w:val="clear" w:color="auto" w:fill="auto"/>
        </w:tcPr>
        <w:p w:rsidR="001717DB" w:rsidRDefault="00736249" w14:paraId="638ABE91" w14:textId="77777777">
          <w:r>
            <w:t>Sistema Web para Portfólio de Projetos de Engenharia de Software</w:t>
          </w:r>
        </w:p>
      </w:tc>
      <w:tc>
        <w:tcPr>
          <w:tcW w:w="2062" w:type="dxa"/>
          <w:tc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</w:tcBorders>
          <w:shd w:val="clear" w:color="auto" w:fill="auto"/>
        </w:tcPr>
        <w:p w:rsidR="001717DB" w:rsidRDefault="00736249" w14:paraId="72C7F414" w14:textId="77777777">
          <w:pPr>
            <w:tabs>
              <w:tab w:val="left" w:pos="1135"/>
            </w:tabs>
            <w:spacing w:before="40"/>
            <w:ind w:right="68"/>
          </w:pPr>
          <w:r>
            <w:t>ES I 2023/1</w:t>
          </w:r>
        </w:p>
      </w:tc>
    </w:tr>
    <w:tr w:rsidR="001717DB" w14:paraId="7D85814A" w14:textId="77777777">
      <w:trPr>
        <w:jc w:val="center"/>
      </w:trPr>
      <w:tc>
        <w:tcPr>
          <w:tcW w:w="7251" w:type="dxa"/>
          <w:tc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</w:tcBorders>
          <w:shd w:val="clear" w:color="auto" w:fill="auto"/>
        </w:tcPr>
        <w:p w:rsidR="001717DB" w:rsidRDefault="00736249" w14:paraId="63D3CDCE" w14:textId="77777777">
          <w:r>
            <w:t xml:space="preserve">Documento de Visão e </w:t>
          </w:r>
          <w:r>
            <w:t>Requisitos</w:t>
          </w:r>
        </w:p>
      </w:tc>
      <w:tc>
        <w:tcPr>
          <w:tcW w:w="2062" w:type="dxa"/>
          <w:tc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</w:tcBorders>
          <w:shd w:val="clear" w:color="auto" w:fill="auto"/>
        </w:tcPr>
        <w:p w:rsidR="001717DB" w:rsidRDefault="00736249" w14:paraId="163B33DC" w14:textId="77777777">
          <w:r>
            <w:t>Versão 0.1</w:t>
          </w:r>
        </w:p>
      </w:tc>
    </w:tr>
  </w:tbl>
  <w:p w:rsidR="001717DB" w:rsidRDefault="001717DB" w14:paraId="3382A365" w14:textId="77777777">
    <w:pPr>
      <w:pStyle w:val="Cabealh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717DB" w:rsidRDefault="001717DB" w14:paraId="797E50C6" w14:textId="77777777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717DB" w:rsidRDefault="001717DB" w14:paraId="5C71F136" w14:textId="77777777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Layout w:type="fixed"/>
      <w:tblLook w:val="0000" w:firstRow="0" w:lastRow="0" w:firstColumn="0" w:lastColumn="0" w:noHBand="0" w:noVBand="0"/>
    </w:tblPr>
    <w:tblGrid>
      <w:gridCol w:w="7251"/>
      <w:gridCol w:w="2062"/>
    </w:tblGrid>
    <w:tr w:rsidR="001717DB" w14:paraId="1A5E7E4C" w14:textId="77777777">
      <w:trPr>
        <w:jc w:val="center"/>
      </w:trPr>
      <w:tc>
        <w:tcPr>
          <w:tcW w:w="7251" w:type="dxa"/>
          <w:tc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</w:tcBorders>
          <w:shd w:val="clear" w:color="auto" w:fill="auto"/>
        </w:tcPr>
        <w:p w:rsidR="001717DB" w:rsidRDefault="00736249" w14:paraId="1A575FD0" w14:textId="77777777">
          <w:r>
            <w:t>Sistema Web para Portfólio de Projetos de Engenharia de Software</w:t>
          </w:r>
        </w:p>
      </w:tc>
      <w:tc>
        <w:tcPr>
          <w:tcW w:w="2062" w:type="dxa"/>
          <w:tc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</w:tcBorders>
          <w:shd w:val="clear" w:color="auto" w:fill="auto"/>
        </w:tcPr>
        <w:p w:rsidR="001717DB" w:rsidRDefault="00736249" w14:paraId="640B810E" w14:textId="77777777">
          <w:pPr>
            <w:tabs>
              <w:tab w:val="left" w:pos="1135"/>
            </w:tabs>
            <w:spacing w:before="40"/>
            <w:ind w:right="68"/>
          </w:pPr>
          <w:r>
            <w:t>ES I 2023/1</w:t>
          </w:r>
        </w:p>
      </w:tc>
    </w:tr>
    <w:tr w:rsidR="001717DB" w14:paraId="01D367CF" w14:textId="77777777">
      <w:trPr>
        <w:jc w:val="center"/>
      </w:trPr>
      <w:tc>
        <w:tcPr>
          <w:tcW w:w="7251" w:type="dxa"/>
          <w:tc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</w:tcBorders>
          <w:shd w:val="clear" w:color="auto" w:fill="auto"/>
        </w:tcPr>
        <w:p w:rsidR="001717DB" w:rsidRDefault="00736249" w14:paraId="70FD61D5" w14:textId="77777777">
          <w:r>
            <w:t>Documento de Visão e Requisitos</w:t>
          </w:r>
        </w:p>
      </w:tc>
      <w:tc>
        <w:tcPr>
          <w:tcW w:w="2062" w:type="dxa"/>
          <w:tc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</w:tcBorders>
          <w:shd w:val="clear" w:color="auto" w:fill="auto"/>
        </w:tcPr>
        <w:p w:rsidR="001717DB" w:rsidRDefault="00736249" w14:paraId="49D320CA" w14:textId="77777777">
          <w:r>
            <w:t>Versão 0.1</w:t>
          </w:r>
        </w:p>
      </w:tc>
    </w:tr>
  </w:tbl>
  <w:p w:rsidR="001717DB" w:rsidRDefault="001717DB" w14:paraId="187F57B8" w14:textId="77777777">
    <w:pPr>
      <w:pStyle w:val="Cabealho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717DB" w:rsidRDefault="001717DB" w14:paraId="46ABBD8F" w14:textId="77777777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717DB" w:rsidRDefault="001717DB" w14:paraId="62199465" w14:textId="777777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2"/>
        </w:tabs>
        <w:ind w:left="142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hint="default"/>
        <w:b/>
        <w:i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 w:cs="Symbol"/>
      </w:rPr>
    </w:lvl>
  </w:abstractNum>
  <w:abstractNum w:abstractNumId="3" w15:restartNumberingAfterBreak="0">
    <w:nsid w:val="00000004"/>
    <w:multiLevelType w:val="multilevel"/>
    <w:tmpl w:val="00000004"/>
    <w:name w:val="WW8Num6"/>
    <w:lvl w:ilvl="0">
      <w:start w:val="1"/>
      <w:numFmt w:val="bullet"/>
      <w:lvlText w:val=""/>
      <w:lvlJc w:val="left"/>
      <w:pPr>
        <w:tabs>
          <w:tab w:val="num" w:pos="473"/>
        </w:tabs>
        <w:ind w:left="226" w:hanging="113"/>
      </w:pPr>
      <w:rPr>
        <w:rFonts w:hint="default" w:ascii="Symbol" w:hAnsi="Symbol" w:cs="Symbol"/>
      </w:rPr>
    </w:lvl>
    <w:lvl w:ilvl="1">
      <w:start w:val="1"/>
      <w:numFmt w:val="upperLetter"/>
      <w:lvlText w:val="%2"/>
      <w:lvlJc w:val="left"/>
      <w:pPr>
        <w:tabs>
          <w:tab w:val="num" w:pos="689"/>
        </w:tabs>
        <w:ind w:left="689" w:hanging="576"/>
      </w:pPr>
      <w:rPr>
        <w:rFonts w:hint="default" w:ascii="Arial" w:hAnsi="Arial" w:cs="Arial"/>
        <w:b/>
        <w:i w:val="0"/>
      </w:rPr>
    </w:lvl>
    <w:lvl w:ilvl="2">
      <w:start w:val="1"/>
      <w:numFmt w:val="decimal"/>
      <w:lvlText w:val="%1.%2.%3"/>
      <w:lvlJc w:val="left"/>
      <w:pPr>
        <w:tabs>
          <w:tab w:val="num" w:pos="833"/>
        </w:tabs>
        <w:ind w:left="83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77"/>
        </w:tabs>
        <w:ind w:left="977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21"/>
        </w:tabs>
        <w:ind w:left="112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65"/>
        </w:tabs>
        <w:ind w:left="126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09"/>
        </w:tabs>
        <w:ind w:left="140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553"/>
        </w:tabs>
        <w:ind w:left="155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97"/>
        </w:tabs>
        <w:ind w:left="1697" w:hanging="1584"/>
      </w:pPr>
      <w:rPr>
        <w:rFonts w:hint="default"/>
      </w:rPr>
    </w:lvl>
  </w:abstractNum>
  <w:abstractNum w:abstractNumId="4" w15:restartNumberingAfterBreak="0">
    <w:nsid w:val="00000005"/>
    <w:multiLevelType w:val="singleLevel"/>
    <w:tmpl w:val="00000005"/>
    <w:name w:val="WW8Num7"/>
    <w:lvl w:ilvl="0">
      <w:start w:val="1"/>
      <w:numFmt w:val="upperLetter"/>
      <w:lvlText w:val="%1"/>
      <w:lvlJc w:val="left"/>
      <w:pPr>
        <w:tabs>
          <w:tab w:val="num" w:pos="360"/>
        </w:tabs>
        <w:ind w:left="360" w:hanging="360"/>
      </w:pPr>
      <w:rPr>
        <w:rFonts w:hint="default" w:ascii="Arial" w:hAnsi="Arial" w:cs="Arial"/>
        <w:b/>
        <w:i w:val="0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num w:numId="1" w16cid:durableId="1317224831">
    <w:abstractNumId w:val="0"/>
  </w:num>
  <w:num w:numId="2" w16cid:durableId="1447114134">
    <w:abstractNumId w:val="1"/>
  </w:num>
  <w:num w:numId="3" w16cid:durableId="76101137">
    <w:abstractNumId w:val="2"/>
  </w:num>
  <w:num w:numId="4" w16cid:durableId="1942103483">
    <w:abstractNumId w:val="3"/>
  </w:num>
  <w:num w:numId="5" w16cid:durableId="924610744">
    <w:abstractNumId w:val="4"/>
  </w:num>
  <w:num w:numId="6" w16cid:durableId="188036044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view w:val="normal"/>
  <w:displayBackgroundShape/>
  <w:embedSystemFonts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 w:val="false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7DB"/>
    <w:rsid w:val="001717DB"/>
    <w:rsid w:val="00736249"/>
    <w:rsid w:val="35334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  <w14:docId w14:val="73AC1295"/>
  <w15:chartTrackingRefBased/>
  <w15:docId w15:val="{AB2CA89F-C5C2-428A-8ADD-76FD5D1992B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uppressAutoHyphens/>
      <w:spacing w:before="60" w:after="60"/>
      <w:jc w:val="both"/>
    </w:pPr>
    <w:rPr>
      <w:rFonts w:ascii="Arial" w:hAnsi="Arial" w:cs="Arial"/>
      <w:sz w:val="22"/>
      <w:lang w:eastAsia="zh-CN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pBdr>
        <w:top w:val="single" w:color="000000" w:sz="4" w:space="1" w:shadow="1"/>
        <w:left w:val="single" w:color="000000" w:sz="4" w:space="4" w:shadow="1"/>
        <w:bottom w:val="single" w:color="000000" w:sz="4" w:space="1" w:shadow="1"/>
        <w:right w:val="single" w:color="000000" w:sz="4" w:space="4" w:shadow="1"/>
      </w:pBdr>
      <w:shd w:val="clear" w:color="auto" w:fill="F2F2F2"/>
      <w:spacing w:before="240" w:after="120"/>
      <w:outlineLvl w:val="0"/>
    </w:pPr>
    <w:rPr>
      <w:b/>
      <w:kern w:val="2"/>
      <w:sz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240"/>
      <w:outlineLvl w:val="1"/>
    </w:pPr>
    <w:rPr>
      <w:b/>
      <w:sz w:val="26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240"/>
      <w:outlineLvl w:val="2"/>
    </w:pPr>
    <w:rPr>
      <w:b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/>
      <w:outlineLvl w:val="3"/>
    </w:pPr>
    <w:rPr>
      <w:sz w:val="24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/>
      <w:outlineLvl w:val="4"/>
    </w:p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/>
      <w:outlineLvl w:val="5"/>
    </w:p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/>
      <w:outlineLvl w:val="7"/>
    </w:pPr>
    <w:rPr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/>
      <w:outlineLvl w:val="8"/>
    </w:pPr>
    <w:rPr>
      <w:sz w:val="20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WW8Num2z0" w:customStyle="1">
    <w:name w:val="WW8Num2z0"/>
    <w:rPr>
      <w:rFonts w:hint="default" w:ascii="Symbol" w:hAnsi="Symbol" w:cs="Symbol"/>
    </w:rPr>
  </w:style>
  <w:style w:type="character" w:styleId="WW8Num3z0" w:customStyle="1">
    <w:name w:val="WW8Num3z0"/>
    <w:rPr>
      <w:rFonts w:ascii="Symbol" w:hAnsi="Symbol" w:cs="Symbol"/>
    </w:rPr>
  </w:style>
  <w:style w:type="character" w:styleId="WW8Num4z0" w:customStyle="1">
    <w:name w:val="WW8Num4z0"/>
    <w:rPr>
      <w:rFonts w:hint="default" w:ascii="Times New Roman" w:hAnsi="Times New Roman" w:cs="Times New Roman"/>
    </w:rPr>
  </w:style>
  <w:style w:type="character" w:styleId="WW8Num5z0" w:customStyle="1">
    <w:name w:val="WW8Num5z0"/>
    <w:rPr>
      <w:rFonts w:hint="default" w:ascii="Times New Roman" w:hAnsi="Times New Roman" w:cs="Times New Roman"/>
    </w:rPr>
  </w:style>
  <w:style w:type="character" w:styleId="WW8Num6z0" w:customStyle="1">
    <w:name w:val="WW8Num6z0"/>
    <w:rPr>
      <w:rFonts w:hint="default" w:ascii="Symbol" w:hAnsi="Symbol" w:cs="Symbol"/>
    </w:rPr>
  </w:style>
  <w:style w:type="character" w:styleId="WW8Num6z1" w:customStyle="1">
    <w:name w:val="WW8Num6z1"/>
    <w:rPr>
      <w:rFonts w:hint="default" w:ascii="Arial" w:hAnsi="Arial" w:cs="Arial"/>
      <w:b/>
      <w:i w:val="0"/>
    </w:rPr>
  </w:style>
  <w:style w:type="character" w:styleId="WW8Num6z2" w:customStyle="1">
    <w:name w:val="WW8Num6z2"/>
    <w:rPr>
      <w:rFonts w:hint="default"/>
    </w:rPr>
  </w:style>
  <w:style w:type="character" w:styleId="WW8Num7z0" w:customStyle="1">
    <w:name w:val="WW8Num7z0"/>
    <w:rPr>
      <w:rFonts w:hint="default" w:ascii="Arial" w:hAnsi="Arial" w:cs="Arial"/>
      <w:b/>
      <w:i w:val="0"/>
    </w:rPr>
  </w:style>
  <w:style w:type="character" w:styleId="WW8Num8z0" w:customStyle="1">
    <w:name w:val="WW8Num8z0"/>
    <w:rPr>
      <w:rFonts w:hint="default" w:ascii="Symbol" w:hAnsi="Symbol" w:cs="Symbol"/>
    </w:rPr>
  </w:style>
  <w:style w:type="character" w:styleId="WW8Num8z1" w:customStyle="1">
    <w:name w:val="WW8Num8z1"/>
    <w:rPr>
      <w:rFonts w:hint="default" w:ascii="Courier New" w:hAnsi="Courier New" w:cs="Courier New"/>
    </w:rPr>
  </w:style>
  <w:style w:type="character" w:styleId="WW8Num8z2" w:customStyle="1">
    <w:name w:val="WW8Num8z2"/>
    <w:rPr>
      <w:rFonts w:hint="default" w:ascii="Wingdings" w:hAnsi="Wingdings" w:cs="Wingdings"/>
    </w:rPr>
  </w:style>
  <w:style w:type="character" w:styleId="WW8Num9z0" w:customStyle="1">
    <w:name w:val="WW8Num9z0"/>
    <w:rPr>
      <w:rFonts w:hint="default" w:ascii="Symbol" w:hAnsi="Symbol" w:cs="Symbol"/>
    </w:rPr>
  </w:style>
  <w:style w:type="character" w:styleId="WW8Num9z1" w:customStyle="1">
    <w:name w:val="WW8Num9z1"/>
    <w:rPr>
      <w:rFonts w:hint="default" w:ascii="Courier New" w:hAnsi="Courier New" w:cs="Courier New"/>
    </w:rPr>
  </w:style>
  <w:style w:type="character" w:styleId="WW8Num9z2" w:customStyle="1">
    <w:name w:val="WW8Num9z2"/>
    <w:rPr>
      <w:rFonts w:hint="default" w:ascii="Wingdings" w:hAnsi="Wingdings" w:cs="Wingdings"/>
    </w:rPr>
  </w:style>
  <w:style w:type="character" w:styleId="WW8Num11z0" w:customStyle="1">
    <w:name w:val="WW8Num11z0"/>
    <w:rPr>
      <w:rFonts w:hint="default"/>
    </w:rPr>
  </w:style>
  <w:style w:type="character" w:styleId="WW8Num11z2" w:customStyle="1">
    <w:name w:val="WW8Num11z2"/>
    <w:rPr>
      <w:rFonts w:hint="default"/>
      <w:b/>
      <w:i/>
    </w:rPr>
  </w:style>
  <w:style w:type="character" w:styleId="Fontepargpadro1" w:customStyle="1">
    <w:name w:val="Fonte parág. padrão1"/>
  </w:style>
  <w:style w:type="character" w:styleId="Nmerodepgina">
    <w:name w:val="page number"/>
    <w:basedOn w:val="Fontepargpadro1"/>
  </w:style>
  <w:style w:type="character" w:styleId="Hyperlink">
    <w:name w:val="Hyperlink"/>
    <w:rPr>
      <w:color w:val="0000FF"/>
      <w:u w:val="single"/>
    </w:rPr>
  </w:style>
  <w:style w:type="character" w:styleId="Refdecomentrio1" w:customStyle="1">
    <w:name w:val="Ref. de comentário1"/>
    <w:rPr>
      <w:sz w:val="16"/>
      <w:szCs w:val="16"/>
    </w:rPr>
  </w:style>
  <w:style w:type="character" w:styleId="HiperlinkVisitado">
    <w:name w:val="FollowedHyperlink"/>
    <w:rPr>
      <w:color w:val="800080"/>
      <w:u w:val="single"/>
    </w:rPr>
  </w:style>
  <w:style w:type="character" w:styleId="Ttulo2Char" w:customStyle="1">
    <w:name w:val="Título 2 Char"/>
    <w:rPr>
      <w:rFonts w:ascii="Arial" w:hAnsi="Arial" w:cs="Arial"/>
      <w:b/>
      <w:sz w:val="26"/>
    </w:rPr>
  </w:style>
  <w:style w:type="character" w:styleId="IndexLink" w:customStyle="1">
    <w:name w:val="Index Link"/>
  </w:style>
  <w:style w:type="character" w:styleId="Bullets" w:customStyle="1">
    <w:name w:val="Bullets"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Corpodetexto"/>
    <w:pPr>
      <w:spacing w:before="240"/>
      <w:jc w:val="center"/>
      <w:outlineLvl w:val="0"/>
    </w:pPr>
    <w:rPr>
      <w:b/>
      <w:bCs/>
      <w:kern w:val="2"/>
      <w:sz w:val="32"/>
      <w:szCs w:val="32"/>
    </w:rPr>
  </w:style>
  <w:style w:type="paragraph" w:styleId="Corpodetexto">
    <w:name w:val="Body Text"/>
    <w:basedOn w:val="Normal"/>
    <w:next w:val="Normal"/>
    <w:rPr>
      <w:i/>
      <w:color w:val="0000FF"/>
    </w:rPr>
  </w:style>
  <w:style w:type="paragraph" w:styleId="Lista">
    <w:name w:val="List"/>
    <w:basedOn w:val="Corpodetexto"/>
    <w:rPr>
      <w:rFonts w:cs="Noto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 w:customStyle="1">
    <w:name w:val="Index"/>
    <w:basedOn w:val="Normal"/>
    <w:pPr>
      <w:suppressLineNumbers/>
    </w:pPr>
    <w:rPr>
      <w:rFonts w:cs="Noto Sans Devanagari"/>
    </w:rPr>
  </w:style>
  <w:style w:type="paragraph" w:styleId="MapadoDocumento1" w:customStyle="1">
    <w:name w:val="Mapa do Documento1"/>
    <w:basedOn w:val="Normal"/>
    <w:pPr>
      <w:shd w:val="clear" w:color="auto" w:fill="000080"/>
    </w:pPr>
    <w:rPr>
      <w:rFonts w:ascii="Tahoma" w:hAnsi="Tahoma" w:cs="Tahoma"/>
    </w:rPr>
  </w:style>
  <w:style w:type="paragraph" w:styleId="Requisito" w:customStyle="1">
    <w:name w:val="Requisito"/>
    <w:basedOn w:val="Ttulo3"/>
    <w:next w:val="Normal"/>
    <w:pPr>
      <w:numPr>
        <w:ilvl w:val="0"/>
        <w:numId w:val="0"/>
      </w:numPr>
      <w:pBdr>
        <w:top w:val="single" w:color="000000" w:sz="4" w:space="1" w:shadow="1"/>
        <w:left w:val="single" w:color="000000" w:sz="4" w:space="4" w:shadow="1"/>
        <w:bottom w:val="single" w:color="000000" w:sz="4" w:space="1" w:shadow="1"/>
        <w:right w:val="single" w:color="000000" w:sz="4" w:space="4" w:shadow="1"/>
      </w:pBdr>
      <w:spacing w:after="120"/>
      <w:jc w:val="center"/>
      <w:outlineLvl w:val="9"/>
    </w:pPr>
  </w:style>
  <w:style w:type="paragraph" w:styleId="destaque1" w:customStyle="1">
    <w:name w:val="destaque 1"/>
    <w:next w:val="Normal"/>
    <w:pPr>
      <w:keepNext/>
      <w:suppressAutoHyphens/>
      <w:spacing w:before="240" w:after="120"/>
      <w:outlineLvl w:val="3"/>
    </w:pPr>
    <w:rPr>
      <w:rFonts w:ascii="Arial" w:hAnsi="Arial" w:cs="Arial"/>
      <w:b/>
      <w:sz w:val="24"/>
    </w:rPr>
  </w:style>
  <w:style w:type="paragraph" w:styleId="HeaderandFooter" w:customStyle="1">
    <w:name w:val="Header and Footer"/>
    <w:basedOn w:val="Normal"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tabs>
        <w:tab w:val="center" w:pos="4153"/>
        <w:tab w:val="right" w:pos="8306"/>
      </w:tabs>
    </w:pPr>
    <w:rPr>
      <w:sz w:val="20"/>
    </w:rPr>
  </w:style>
  <w:style w:type="paragraph" w:styleId="Numerada1" w:customStyle="1">
    <w:name w:val="Numerada1"/>
    <w:basedOn w:val="Normal"/>
    <w:pPr>
      <w:numPr>
        <w:numId w:val="2"/>
      </w:numPr>
    </w:pPr>
  </w:style>
  <w:style w:type="paragraph" w:styleId="Commarcadores1" w:customStyle="1">
    <w:name w:val="Com marcadores1"/>
    <w:basedOn w:val="Normal"/>
    <w:pPr>
      <w:numPr>
        <w:numId w:val="3"/>
      </w:numPr>
    </w:pPr>
    <w:rPr>
      <w:bCs/>
    </w:rPr>
  </w:style>
  <w:style w:type="paragraph" w:styleId="Rodap">
    <w:name w:val="footer"/>
    <w:basedOn w:val="Normal"/>
    <w:pPr>
      <w:tabs>
        <w:tab w:val="center" w:pos="4153"/>
        <w:tab w:val="right" w:pos="8306"/>
      </w:tabs>
      <w:spacing w:after="0"/>
    </w:pPr>
    <w:rPr>
      <w:sz w:val="16"/>
    </w:rPr>
  </w:style>
  <w:style w:type="paragraph" w:styleId="titulo" w:customStyle="1">
    <w:name w:val="titulo"/>
    <w:basedOn w:val="Normal"/>
    <w:next w:val="versao"/>
    <w:pPr>
      <w:spacing w:before="5280"/>
      <w:jc w:val="right"/>
    </w:pPr>
    <w:rPr>
      <w:b/>
      <w:sz w:val="36"/>
    </w:rPr>
  </w:style>
  <w:style w:type="paragraph" w:styleId="versao" w:customStyle="1">
    <w:name w:val="versao"/>
    <w:basedOn w:val="titulo"/>
    <w:next w:val="Normal"/>
    <w:pPr>
      <w:spacing w:before="0" w:after="0"/>
    </w:pPr>
    <w:rPr>
      <w:sz w:val="28"/>
    </w:rPr>
  </w:style>
  <w:style w:type="paragraph" w:styleId="sistema" w:customStyle="1">
    <w:name w:val="sistema"/>
    <w:basedOn w:val="Normal"/>
    <w:pPr>
      <w:spacing w:before="0" w:after="240"/>
      <w:jc w:val="right"/>
    </w:pPr>
    <w:rPr>
      <w:b/>
      <w:sz w:val="36"/>
    </w:rPr>
  </w:style>
  <w:style w:type="paragraph" w:styleId="Sumrio1">
    <w:name w:val="toc 1"/>
    <w:basedOn w:val="Normal"/>
    <w:next w:val="Normal"/>
    <w:pPr>
      <w:tabs>
        <w:tab w:val="left" w:pos="426"/>
        <w:tab w:val="left" w:pos="567"/>
        <w:tab w:val="right" w:leader="dot" w:pos="9060"/>
      </w:tabs>
      <w:spacing w:before="120" w:after="120"/>
      <w:ind w:left="284" w:hanging="284"/>
      <w:jc w:val="left"/>
    </w:pPr>
    <w:rPr>
      <w:b/>
      <w:caps/>
      <w:sz w:val="20"/>
      <w:lang w:eastAsia="ja-JP"/>
    </w:rPr>
  </w:style>
  <w:style w:type="paragraph" w:styleId="Sumrio2">
    <w:name w:val="toc 2"/>
    <w:basedOn w:val="Normal"/>
    <w:next w:val="Normal"/>
    <w:pPr>
      <w:spacing w:before="0" w:after="0"/>
      <w:ind w:left="240"/>
      <w:jc w:val="left"/>
    </w:pPr>
    <w:rPr>
      <w:smallCaps/>
      <w:sz w:val="20"/>
    </w:rPr>
  </w:style>
  <w:style w:type="paragraph" w:styleId="Sumrio3">
    <w:name w:val="toc 3"/>
    <w:basedOn w:val="Normal"/>
    <w:next w:val="Normal"/>
    <w:pPr>
      <w:spacing w:before="0" w:after="0"/>
      <w:ind w:left="480"/>
      <w:jc w:val="left"/>
    </w:pPr>
    <w:rPr>
      <w:i/>
      <w:sz w:val="20"/>
    </w:rPr>
  </w:style>
  <w:style w:type="paragraph" w:styleId="Sumrio4">
    <w:name w:val="toc 4"/>
    <w:basedOn w:val="Normal"/>
    <w:next w:val="Normal"/>
    <w:pPr>
      <w:spacing w:before="0" w:after="0"/>
      <w:ind w:left="720"/>
      <w:jc w:val="left"/>
    </w:pPr>
    <w:rPr>
      <w:sz w:val="18"/>
    </w:rPr>
  </w:style>
  <w:style w:type="paragraph" w:styleId="Sumrio5">
    <w:name w:val="toc 5"/>
    <w:basedOn w:val="Normal"/>
    <w:next w:val="Normal"/>
    <w:pPr>
      <w:spacing w:before="0" w:after="0"/>
      <w:ind w:left="960"/>
      <w:jc w:val="left"/>
    </w:pPr>
    <w:rPr>
      <w:sz w:val="18"/>
    </w:rPr>
  </w:style>
  <w:style w:type="paragraph" w:styleId="Sumrio6">
    <w:name w:val="toc 6"/>
    <w:basedOn w:val="Normal"/>
    <w:next w:val="Normal"/>
    <w:pPr>
      <w:spacing w:before="0" w:after="0"/>
      <w:ind w:left="1200"/>
      <w:jc w:val="left"/>
    </w:pPr>
    <w:rPr>
      <w:sz w:val="18"/>
    </w:rPr>
  </w:style>
  <w:style w:type="paragraph" w:styleId="Sumrio7">
    <w:name w:val="toc 7"/>
    <w:basedOn w:val="Normal"/>
    <w:next w:val="Normal"/>
    <w:pPr>
      <w:spacing w:before="0" w:after="0"/>
      <w:ind w:left="1440"/>
      <w:jc w:val="left"/>
    </w:pPr>
    <w:rPr>
      <w:sz w:val="18"/>
    </w:rPr>
  </w:style>
  <w:style w:type="paragraph" w:styleId="Sumrio8">
    <w:name w:val="toc 8"/>
    <w:basedOn w:val="Normal"/>
    <w:next w:val="Normal"/>
    <w:pPr>
      <w:spacing w:before="0" w:after="0"/>
      <w:ind w:left="1680"/>
      <w:jc w:val="left"/>
    </w:pPr>
    <w:rPr>
      <w:sz w:val="18"/>
    </w:rPr>
  </w:style>
  <w:style w:type="paragraph" w:styleId="Sumrio9">
    <w:name w:val="toc 9"/>
    <w:basedOn w:val="Normal"/>
    <w:next w:val="Normal"/>
    <w:pPr>
      <w:spacing w:before="0" w:after="0"/>
      <w:ind w:left="1920"/>
      <w:jc w:val="left"/>
    </w:pPr>
    <w:rPr>
      <w:sz w:val="18"/>
    </w:rPr>
  </w:style>
  <w:style w:type="paragraph" w:styleId="destaque2" w:customStyle="1">
    <w:name w:val="destaque 2"/>
    <w:basedOn w:val="destaque1"/>
    <w:next w:val="Normal"/>
    <w:pPr>
      <w:outlineLvl w:val="4"/>
    </w:pPr>
    <w:rPr>
      <w:b w:val="0"/>
      <w:i/>
    </w:rPr>
  </w:style>
  <w:style w:type="paragraph" w:styleId="destaque3" w:customStyle="1">
    <w:name w:val="destaque 3"/>
    <w:basedOn w:val="destaque2"/>
    <w:pPr>
      <w:spacing w:before="120" w:after="60"/>
      <w:outlineLvl w:val="5"/>
    </w:pPr>
    <w:rPr>
      <w:i w:val="0"/>
    </w:rPr>
  </w:style>
  <w:style w:type="paragraph" w:styleId="conteudo" w:customStyle="1">
    <w:name w:val="conteudo"/>
    <w:basedOn w:val="Normal"/>
    <w:pPr>
      <w:spacing w:before="360" w:after="120"/>
    </w:pPr>
    <w:rPr>
      <w:b/>
      <w:sz w:val="28"/>
    </w:rPr>
  </w:style>
  <w:style w:type="paragraph" w:styleId="Corpodetexto21" w:customStyle="1">
    <w:name w:val="Corpo de texto 21"/>
    <w:basedOn w:val="Normal"/>
    <w:rPr>
      <w:i/>
    </w:rPr>
  </w:style>
  <w:style w:type="paragraph" w:styleId="Corpodetexto31" w:customStyle="1">
    <w:name w:val="Corpo de texto 31"/>
    <w:basedOn w:val="Normal"/>
    <w:rPr>
      <w:color w:val="0000FF"/>
    </w:rPr>
  </w:style>
  <w:style w:type="paragraph" w:styleId="TituloApresentacao" w:customStyle="1">
    <w:name w:val="TituloApresentacao"/>
    <w:basedOn w:val="Normal"/>
    <w:pPr>
      <w:spacing w:before="120" w:after="120"/>
    </w:pPr>
    <w:rPr>
      <w:b/>
      <w:sz w:val="28"/>
    </w:rPr>
  </w:style>
  <w:style w:type="paragraph" w:styleId="Titulo1" w:customStyle="1">
    <w:name w:val="Titulo1"/>
    <w:basedOn w:val="Heading"/>
    <w:pPr>
      <w:jc w:val="right"/>
    </w:pPr>
  </w:style>
  <w:style w:type="paragraph" w:styleId="Subttulo">
    <w:name w:val="Subtitle"/>
    <w:basedOn w:val="Normal"/>
    <w:next w:val="Corpodetexto"/>
    <w:qFormat/>
    <w:pPr>
      <w:jc w:val="center"/>
      <w:outlineLvl w:val="1"/>
    </w:pPr>
    <w:rPr>
      <w:szCs w:val="24"/>
    </w:rPr>
  </w:style>
  <w:style w:type="paragraph" w:styleId="TituloApendice" w:customStyle="1">
    <w:name w:val="TituloApendice"/>
    <w:basedOn w:val="Ttulo1"/>
    <w:next w:val="Normal"/>
    <w:pPr>
      <w:numPr>
        <w:numId w:val="5"/>
      </w:numPr>
      <w:outlineLvl w:val="9"/>
    </w:pPr>
  </w:style>
  <w:style w:type="paragraph" w:styleId="Tabletext" w:customStyle="1">
    <w:name w:val="Tabletext"/>
    <w:basedOn w:val="Normal"/>
    <w:pPr>
      <w:keepLines/>
      <w:widowControl w:val="0"/>
      <w:spacing w:line="240" w:lineRule="atLeast"/>
      <w:ind w:left="284"/>
      <w:jc w:val="left"/>
    </w:pPr>
    <w:rPr>
      <w:sz w:val="20"/>
      <w:lang w:val="en-US"/>
    </w:rPr>
  </w:style>
  <w:style w:type="paragraph" w:styleId="tituloApendice2" w:customStyle="1">
    <w:name w:val="tituloApendice 2"/>
    <w:basedOn w:val="Ttulo2"/>
    <w:next w:val="Normal"/>
    <w:pPr>
      <w:numPr>
        <w:ilvl w:val="0"/>
        <w:numId w:val="4"/>
      </w:numPr>
      <w:outlineLvl w:val="9"/>
    </w:pPr>
    <w:rPr>
      <w:sz w:val="24"/>
    </w:rPr>
  </w:style>
  <w:style w:type="paragraph" w:styleId="Textodecomentrio1" w:customStyle="1">
    <w:name w:val="Texto de comentário1"/>
    <w:basedOn w:val="Normal"/>
    <w:rPr>
      <w:sz w:val="20"/>
    </w:rPr>
  </w:style>
  <w:style w:type="paragraph" w:styleId="TitleCover" w:customStyle="1">
    <w:name w:val="Title Cover"/>
    <w:basedOn w:val="Normal"/>
    <w:next w:val="Normal"/>
    <w:pPr>
      <w:keepNext/>
      <w:keepLines/>
      <w:pBdr>
        <w:top w:val="single" w:color="000000" w:sz="48" w:space="31"/>
        <w:left w:val="none" w:color="000000" w:sz="0" w:space="0"/>
        <w:bottom w:val="none" w:color="000000" w:sz="0" w:space="0"/>
        <w:right w:val="none" w:color="000000" w:sz="0" w:space="0"/>
      </w:pBdr>
      <w:tabs>
        <w:tab w:val="left" w:pos="0"/>
      </w:tabs>
      <w:spacing w:before="100" w:after="500" w:line="640" w:lineRule="exact"/>
      <w:ind w:left="-840" w:right="-840"/>
      <w:jc w:val="left"/>
    </w:pPr>
    <w:rPr>
      <w:rFonts w:ascii="Arial Black" w:hAnsi="Arial Black" w:cs="Arial Black"/>
      <w:b/>
      <w:spacing w:val="-48"/>
      <w:kern w:val="2"/>
      <w:sz w:val="64"/>
    </w:rPr>
  </w:style>
  <w:style w:type="paragraph" w:styleId="Recuodecorpodetexto21" w:customStyle="1">
    <w:name w:val="Recuo de corpo de texto 21"/>
    <w:basedOn w:val="Normal"/>
    <w:pPr>
      <w:spacing w:before="0" w:after="0"/>
      <w:ind w:left="792"/>
      <w:jc w:val="left"/>
    </w:pPr>
    <w:rPr>
      <w:color w:val="0000FF"/>
      <w:szCs w:val="24"/>
    </w:rPr>
  </w:style>
  <w:style w:type="paragraph" w:styleId="Fillinginstruction" w:customStyle="1">
    <w:name w:val="Filling instruction"/>
    <w:basedOn w:val="Normal"/>
    <w:next w:val="Normal"/>
    <w:rPr>
      <w:i/>
      <w:color w:val="0000FF"/>
    </w:rPr>
  </w:style>
  <w:style w:type="paragraph" w:styleId="Fillinginstructiontablecell" w:customStyle="1">
    <w:name w:val="Filling instruction (table cell)"/>
    <w:pPr>
      <w:suppressAutoHyphens/>
      <w:ind w:left="34"/>
      <w:jc w:val="center"/>
    </w:pPr>
    <w:rPr>
      <w:rFonts w:ascii="Arial" w:hAnsi="Arial" w:cs="Arial"/>
      <w:i/>
      <w:color w:val="0000FF"/>
      <w:lang w:eastAsia="zh-CN"/>
    </w:rPr>
  </w:style>
  <w:style w:type="paragraph" w:styleId="Tableheader" w:customStyle="1">
    <w:name w:val="Table header"/>
    <w:pPr>
      <w:suppressAutoHyphens/>
      <w:jc w:val="center"/>
    </w:pPr>
    <w:rPr>
      <w:rFonts w:ascii="Arial" w:hAnsi="Arial" w:cs="Arial"/>
      <w:b/>
      <w:lang w:eastAsia="zh-CN"/>
    </w:rPr>
  </w:style>
  <w:style w:type="paragraph" w:styleId="infoblue" w:customStyle="1">
    <w:name w:val="infoblue"/>
    <w:basedOn w:val="Normal"/>
    <w:pPr>
      <w:spacing w:before="0" w:after="120" w:line="240" w:lineRule="atLeast"/>
      <w:ind w:left="720" w:right="720"/>
      <w:jc w:val="left"/>
    </w:pPr>
    <w:rPr>
      <w:rFonts w:ascii="Times New Roman" w:hAnsi="Times New Roman" w:cs="Times New Roman"/>
      <w:i/>
      <w:iCs/>
      <w:color w:val="0000FF"/>
      <w:sz w:val="20"/>
    </w:rPr>
  </w:style>
  <w:style w:type="paragraph" w:styleId="PargrafodaLista">
    <w:name w:val="List Paragraph"/>
    <w:basedOn w:val="Normal"/>
    <w:qFormat/>
    <w:pPr>
      <w:ind w:left="708"/>
    </w:pPr>
  </w:style>
  <w:style w:type="paragraph" w:styleId="NormalWeb">
    <w:name w:val="Normal (Web)"/>
    <w:basedOn w:val="Normal"/>
    <w:pPr>
      <w:spacing w:before="100" w:after="100"/>
      <w:jc w:val="left"/>
    </w:pPr>
    <w:rPr>
      <w:rFonts w:ascii="Times New Roman" w:hAnsi="Times New Roman" w:cs="Times New Roman"/>
      <w:sz w:val="24"/>
      <w:szCs w:val="24"/>
    </w:rPr>
  </w:style>
  <w:style w:type="paragraph" w:styleId="Textotabela" w:customStyle="1">
    <w:name w:val="Texto tabela"/>
    <w:basedOn w:val="Normal"/>
    <w:rPr>
      <w:sz w:val="20"/>
    </w:rPr>
  </w:style>
  <w:style w:type="paragraph" w:styleId="Legenda1" w:customStyle="1">
    <w:name w:val="Legenda1"/>
    <w:basedOn w:val="Normal"/>
    <w:next w:val="Normal"/>
    <w:rPr>
      <w:b/>
      <w:bCs/>
      <w:sz w:val="20"/>
    </w:rPr>
  </w:style>
  <w:style w:type="paragraph" w:styleId="TableContents" w:customStyle="1">
    <w:name w:val="Table Contents"/>
    <w:basedOn w:val="Normal"/>
    <w:pPr>
      <w:widowControl w:val="0"/>
      <w:suppressLineNumbers/>
    </w:pPr>
  </w:style>
  <w:style w:type="paragraph" w:styleId="TableHeading" w:customStyle="1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footer" Target="footer3.xml" Id="rId13" /><Relationship Type="http://schemas.openxmlformats.org/officeDocument/2006/relationships/header" Target="header7.xml" Id="rId18" /><Relationship Type="http://schemas.openxmlformats.org/officeDocument/2006/relationships/header" Target="header10.xml" Id="rId26" /><Relationship Type="http://schemas.openxmlformats.org/officeDocument/2006/relationships/settings" Target="settings.xml" Id="rId3" /><Relationship Type="http://schemas.openxmlformats.org/officeDocument/2006/relationships/header" Target="header8.xml" Id="rId21" /><Relationship Type="http://schemas.openxmlformats.org/officeDocument/2006/relationships/header" Target="header1.xml" Id="rId7" /><Relationship Type="http://schemas.openxmlformats.org/officeDocument/2006/relationships/header" Target="header4.xml" Id="rId12" /><Relationship Type="http://schemas.openxmlformats.org/officeDocument/2006/relationships/header" Target="header6.xml" Id="rId17" /><Relationship Type="http://schemas.openxmlformats.org/officeDocument/2006/relationships/header" Target="header9.xml" Id="rId25" /><Relationship Type="http://schemas.openxmlformats.org/officeDocument/2006/relationships/styles" Target="styles.xml" Id="rId2" /><Relationship Type="http://schemas.openxmlformats.org/officeDocument/2006/relationships/footer" Target="footer5.xml" Id="rId16" /><Relationship Type="http://schemas.openxmlformats.org/officeDocument/2006/relationships/footer" Target="footer7.xml" Id="rId20" /><Relationship Type="http://schemas.openxmlformats.org/officeDocument/2006/relationships/header" Target="header11.xml" Id="rId29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3.xml" Id="rId11" /><Relationship Type="http://schemas.openxmlformats.org/officeDocument/2006/relationships/hyperlink" Target="https://www.omg.org/spec/UML" TargetMode="External" Id="rId24" /><Relationship Type="http://schemas.openxmlformats.org/officeDocument/2006/relationships/theme" Target="theme/theme1.xml" Id="rId32" /><Relationship Type="http://schemas.openxmlformats.org/officeDocument/2006/relationships/footnotes" Target="footnotes.xml" Id="rId5" /><Relationship Type="http://schemas.openxmlformats.org/officeDocument/2006/relationships/header" Target="header5.xml" Id="rId15" /><Relationship Type="http://schemas.openxmlformats.org/officeDocument/2006/relationships/hyperlink" Target="https://www.omg.org/spec/BPMN/" TargetMode="External" Id="rId23" /><Relationship Type="http://schemas.openxmlformats.org/officeDocument/2006/relationships/footer" Target="footer10.xml" Id="rId28" /><Relationship Type="http://schemas.openxmlformats.org/officeDocument/2006/relationships/footer" Target="footer2.xml" Id="rId10" /><Relationship Type="http://schemas.openxmlformats.org/officeDocument/2006/relationships/footer" Target="footer6.xml" Id="rId19" /><Relationship Type="http://schemas.openxmlformats.org/officeDocument/2006/relationships/fontTable" Target="fontTable.xml" Id="rId31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footer" Target="footer4.xml" Id="rId14" /><Relationship Type="http://schemas.openxmlformats.org/officeDocument/2006/relationships/footer" Target="footer8.xml" Id="rId22" /><Relationship Type="http://schemas.openxmlformats.org/officeDocument/2006/relationships/footer" Target="footer9.xml" Id="rId27" /><Relationship Type="http://schemas.openxmlformats.org/officeDocument/2006/relationships/footer" Target="footer11.xml" Id="rId30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icineia\UFS\2010-1\ESI\Modelos%20de%20documentos\Documento%20de%20Especificacao%20Funcion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Documento%20de%20Especificacao%20Funcional.dot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DocumentoEspecificacaoFuncional</dc:title>
  <dc:subject/>
  <dc:creator>Adicineia</dc:creator>
  <keywords/>
  <lastModifiedBy>Matheus Fontes Santos</lastModifiedBy>
  <revision>2</revision>
  <lastPrinted>2001-09-05T18:41:00.0000000Z</lastPrinted>
  <dcterms:created xsi:type="dcterms:W3CDTF">2023-07-15T22:07:00.0000000Z</dcterms:created>
  <dcterms:modified xsi:type="dcterms:W3CDTF">2023-07-15T22:52:37.0438539Z</dcterms:modified>
</coreProperties>
</file>